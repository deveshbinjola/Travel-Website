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8DDBA" w14:textId="15AED11A" w:rsidR="0041419A" w:rsidRPr="00041F6D" w:rsidRDefault="00451325" w:rsidP="00BC6531">
      <w:pPr>
        <w:jc w:val="center"/>
        <w:rPr>
          <w:b/>
          <w:bCs/>
          <w:sz w:val="28"/>
          <w:szCs w:val="28"/>
        </w:rPr>
      </w:pPr>
      <w:bookmarkStart w:id="0" w:name="OLE_LINK1"/>
      <w:bookmarkStart w:id="1" w:name="OLE_LINK2"/>
      <w:r w:rsidRPr="00041F6D">
        <w:rPr>
          <w:b/>
          <w:bCs/>
          <w:sz w:val="28"/>
          <w:szCs w:val="28"/>
        </w:rPr>
        <w:t xml:space="preserve"> </w:t>
      </w:r>
      <w:r w:rsidR="0041419A" w:rsidRPr="00041F6D">
        <w:rPr>
          <w:b/>
          <w:bCs/>
          <w:sz w:val="28"/>
          <w:szCs w:val="28"/>
        </w:rPr>
        <w:t>Devesh Binjola</w:t>
      </w:r>
    </w:p>
    <w:p w14:paraId="240C6FCA" w14:textId="77777777" w:rsidR="00706F2E" w:rsidRPr="00041F6D" w:rsidRDefault="00706F2E" w:rsidP="00706F2E">
      <w:pPr>
        <w:jc w:val="center"/>
        <w:rPr>
          <w:b/>
          <w:sz w:val="24"/>
          <w:szCs w:val="24"/>
        </w:rPr>
      </w:pPr>
      <w:r w:rsidRPr="00041F6D">
        <w:rPr>
          <w:sz w:val="24"/>
          <w:szCs w:val="24"/>
        </w:rPr>
        <w:t xml:space="preserve">175 W St James St, San Jose, CA </w:t>
      </w:r>
      <w:r w:rsidRPr="00041F6D">
        <w:rPr>
          <w:b/>
          <w:sz w:val="24"/>
          <w:szCs w:val="24"/>
        </w:rPr>
        <w:t>(916-591-1537)</w:t>
      </w:r>
    </w:p>
    <w:p w14:paraId="5F40E7D8" w14:textId="3217D9C4" w:rsidR="00202507" w:rsidRPr="00041F6D" w:rsidRDefault="00451325" w:rsidP="00202507">
      <w:pPr>
        <w:jc w:val="center"/>
        <w:rPr>
          <w:sz w:val="24"/>
          <w:szCs w:val="24"/>
          <w:u w:val="single"/>
        </w:rPr>
      </w:pPr>
      <w:r w:rsidRPr="00041F6D">
        <w:rPr>
          <w:sz w:val="24"/>
          <w:szCs w:val="24"/>
        </w:rPr>
        <w:fldChar w:fldCharType="begin"/>
      </w:r>
      <w:r w:rsidRPr="00041F6D">
        <w:rPr>
          <w:sz w:val="24"/>
          <w:szCs w:val="24"/>
        </w:rPr>
        <w:instrText xml:space="preserve"> HYPERLINK "http://www.thetravelstudent.com/deveshbinjola" </w:instrText>
      </w:r>
      <w:r w:rsidRPr="00041F6D">
        <w:rPr>
          <w:sz w:val="24"/>
          <w:szCs w:val="24"/>
        </w:rPr>
        <w:fldChar w:fldCharType="separate"/>
      </w:r>
      <w:r w:rsidR="00202507" w:rsidRPr="00041F6D">
        <w:rPr>
          <w:rStyle w:val="Hyperlink"/>
          <w:color w:val="auto"/>
          <w:sz w:val="24"/>
          <w:szCs w:val="24"/>
        </w:rPr>
        <w:t>http://www.thetravelstudent.com/</w:t>
      </w:r>
      <w:r w:rsidRPr="00041F6D">
        <w:rPr>
          <w:rStyle w:val="Hyperlink"/>
          <w:color w:val="auto"/>
          <w:sz w:val="24"/>
          <w:szCs w:val="24"/>
        </w:rPr>
        <w:t>resume</w:t>
      </w:r>
      <w:r w:rsidRPr="00041F6D">
        <w:rPr>
          <w:rStyle w:val="Hyperlink"/>
          <w:color w:val="auto"/>
          <w:sz w:val="24"/>
          <w:szCs w:val="24"/>
        </w:rPr>
        <w:fldChar w:fldCharType="end"/>
      </w:r>
    </w:p>
    <w:p w14:paraId="3B97268D" w14:textId="76B53B93" w:rsidR="00627956" w:rsidRPr="00041F6D" w:rsidRDefault="00CC32F4" w:rsidP="00202507">
      <w:pPr>
        <w:jc w:val="center"/>
        <w:rPr>
          <w:sz w:val="24"/>
          <w:szCs w:val="24"/>
          <w:u w:val="single"/>
        </w:rPr>
      </w:pPr>
      <w:r w:rsidRPr="00041F6D">
        <w:rPr>
          <w:position w:val="1"/>
          <w:sz w:val="24"/>
          <w:szCs w:val="24"/>
        </w:rPr>
        <w:tab/>
      </w:r>
      <w:r w:rsidR="0041419A" w:rsidRPr="00041F6D">
        <w:rPr>
          <w:position w:val="1"/>
          <w:sz w:val="24"/>
          <w:szCs w:val="24"/>
        </w:rPr>
        <w:t>♦</w:t>
      </w:r>
      <w:r w:rsidR="002B639D" w:rsidRPr="00041F6D">
        <w:rPr>
          <w:position w:val="1"/>
          <w:sz w:val="24"/>
          <w:szCs w:val="24"/>
        </w:rPr>
        <w:t xml:space="preserve"> </w:t>
      </w:r>
      <w:hyperlink r:id="rId8" w:history="1">
        <w:r w:rsidR="002B639D" w:rsidRPr="00041F6D">
          <w:rPr>
            <w:rStyle w:val="Hyperlink"/>
            <w:color w:val="auto"/>
            <w:sz w:val="24"/>
            <w:szCs w:val="24"/>
          </w:rPr>
          <w:t>https://github.com/deveshbinjola</w:t>
        </w:r>
      </w:hyperlink>
      <w:r w:rsidR="00081927" w:rsidRPr="00041F6D">
        <w:rPr>
          <w:sz w:val="24"/>
          <w:szCs w:val="24"/>
        </w:rPr>
        <w:tab/>
      </w:r>
      <w:r w:rsidR="0041419A" w:rsidRPr="00041F6D">
        <w:rPr>
          <w:position w:val="1"/>
          <w:sz w:val="24"/>
          <w:szCs w:val="24"/>
        </w:rPr>
        <w:t>♦</w:t>
      </w:r>
      <w:r w:rsidR="0041419A" w:rsidRPr="00041F6D">
        <w:rPr>
          <w:spacing w:val="-1"/>
          <w:position w:val="1"/>
          <w:sz w:val="24"/>
          <w:szCs w:val="24"/>
        </w:rPr>
        <w:t xml:space="preserve"> </w:t>
      </w:r>
      <w:hyperlink r:id="rId9" w:history="1">
        <w:r w:rsidR="0041419A" w:rsidRPr="00041F6D">
          <w:rPr>
            <w:sz w:val="24"/>
            <w:szCs w:val="24"/>
            <w:u w:val="single"/>
          </w:rPr>
          <w:t>binjoladevesh@gmail.com</w:t>
        </w:r>
      </w:hyperlink>
      <w:r w:rsidR="002B639D" w:rsidRPr="00041F6D">
        <w:rPr>
          <w:sz w:val="24"/>
          <w:szCs w:val="24"/>
        </w:rPr>
        <w:tab/>
        <w:t xml:space="preserve">   </w:t>
      </w:r>
      <w:r w:rsidR="0041419A" w:rsidRPr="00041F6D">
        <w:rPr>
          <w:position w:val="1"/>
          <w:sz w:val="24"/>
          <w:szCs w:val="24"/>
        </w:rPr>
        <w:t>♦</w:t>
      </w:r>
      <w:r w:rsidR="0041419A" w:rsidRPr="00041F6D">
        <w:rPr>
          <w:spacing w:val="-1"/>
          <w:position w:val="1"/>
          <w:sz w:val="24"/>
          <w:szCs w:val="24"/>
        </w:rPr>
        <w:t xml:space="preserve"> </w:t>
      </w:r>
      <w:hyperlink r:id="rId10" w:history="1">
        <w:r w:rsidR="0041419A" w:rsidRPr="00041F6D">
          <w:rPr>
            <w:rStyle w:val="Hyperlink"/>
            <w:color w:val="auto"/>
            <w:sz w:val="24"/>
            <w:szCs w:val="24"/>
          </w:rPr>
          <w:t>www.linkedin.com/in/dbinjola</w:t>
        </w:r>
      </w:hyperlink>
    </w:p>
    <w:p w14:paraId="18ABF651" w14:textId="77777777" w:rsidR="0041419A" w:rsidRPr="00041F6D" w:rsidRDefault="0041419A" w:rsidP="003A783C">
      <w:pPr>
        <w:spacing w:before="77"/>
        <w:ind w:left="199" w:firstLine="360"/>
        <w:rPr>
          <w:rFonts w:eastAsia="Arial"/>
          <w:sz w:val="24"/>
          <w:szCs w:val="24"/>
        </w:rPr>
      </w:pPr>
      <w:r w:rsidRPr="00041F6D">
        <w:rPr>
          <w:rFonts w:eastAsia="Arial"/>
          <w:b/>
          <w:sz w:val="24"/>
          <w:szCs w:val="24"/>
        </w:rPr>
        <w:t>OBJECTIVE:</w:t>
      </w:r>
    </w:p>
    <w:p w14:paraId="18154FA7" w14:textId="1F47AD64" w:rsidR="0041419A" w:rsidRPr="00392E0F" w:rsidRDefault="00392E0F" w:rsidP="003A783C">
      <w:pPr>
        <w:widowControl w:val="0"/>
        <w:autoSpaceDE w:val="0"/>
        <w:autoSpaceDN w:val="0"/>
        <w:adjustRightInd w:val="0"/>
        <w:ind w:left="559"/>
        <w:rPr>
          <w:sz w:val="24"/>
          <w:szCs w:val="24"/>
        </w:rPr>
      </w:pPr>
      <w:r w:rsidRPr="00392E0F">
        <w:rPr>
          <w:rFonts w:eastAsia="Calibri"/>
          <w:position w:val="1"/>
          <w:sz w:val="24"/>
          <w:szCs w:val="24"/>
        </w:rPr>
        <w:t xml:space="preserve">Actively looking for a full time position, </w:t>
      </w:r>
      <w:r w:rsidRPr="00392E0F">
        <w:rPr>
          <w:color w:val="262626"/>
          <w:sz w:val="24"/>
          <w:szCs w:val="24"/>
        </w:rPr>
        <w:t>Particularly interested in Amazon Web S</w:t>
      </w:r>
      <w:r w:rsidR="00582A38">
        <w:rPr>
          <w:color w:val="262626"/>
          <w:sz w:val="24"/>
          <w:szCs w:val="24"/>
        </w:rPr>
        <w:t>ervices, F</w:t>
      </w:r>
      <w:r>
        <w:rPr>
          <w:color w:val="262626"/>
          <w:sz w:val="24"/>
          <w:szCs w:val="24"/>
        </w:rPr>
        <w:t>r</w:t>
      </w:r>
      <w:r w:rsidR="002961BC">
        <w:rPr>
          <w:color w:val="262626"/>
          <w:sz w:val="24"/>
          <w:szCs w:val="24"/>
        </w:rPr>
        <w:t xml:space="preserve">ont-end/Full-stack </w:t>
      </w:r>
      <w:r>
        <w:rPr>
          <w:color w:val="262626"/>
          <w:sz w:val="24"/>
          <w:szCs w:val="24"/>
        </w:rPr>
        <w:t xml:space="preserve">development and QA </w:t>
      </w:r>
      <w:r w:rsidRPr="00392E0F">
        <w:rPr>
          <w:color w:val="262626"/>
          <w:sz w:val="24"/>
          <w:szCs w:val="24"/>
        </w:rPr>
        <w:t>automation</w:t>
      </w:r>
      <w:r>
        <w:rPr>
          <w:color w:val="262626"/>
          <w:sz w:val="24"/>
          <w:szCs w:val="24"/>
        </w:rPr>
        <w:t>.</w:t>
      </w:r>
    </w:p>
    <w:p w14:paraId="049D856D" w14:textId="27B736ED" w:rsidR="0041419A" w:rsidRPr="00041F6D" w:rsidRDefault="0041419A" w:rsidP="003A783C">
      <w:pPr>
        <w:spacing w:before="97"/>
        <w:ind w:left="199" w:firstLine="281"/>
        <w:rPr>
          <w:rFonts w:eastAsia="Arial"/>
          <w:b/>
          <w:sz w:val="24"/>
          <w:szCs w:val="24"/>
        </w:rPr>
      </w:pPr>
      <w:r w:rsidRPr="00041F6D">
        <w:rPr>
          <w:rFonts w:eastAsia="Arial"/>
          <w:b/>
          <w:sz w:val="24"/>
          <w:szCs w:val="24"/>
        </w:rPr>
        <w:t>E</w:t>
      </w:r>
      <w:r w:rsidRPr="00041F6D">
        <w:rPr>
          <w:rFonts w:eastAsia="Arial"/>
          <w:b/>
          <w:spacing w:val="-1"/>
          <w:sz w:val="24"/>
          <w:szCs w:val="24"/>
        </w:rPr>
        <w:t>DU</w:t>
      </w:r>
      <w:r w:rsidRPr="00041F6D">
        <w:rPr>
          <w:rFonts w:eastAsia="Arial"/>
          <w:b/>
          <w:spacing w:val="4"/>
          <w:sz w:val="24"/>
          <w:szCs w:val="24"/>
        </w:rPr>
        <w:t>C</w:t>
      </w:r>
      <w:r w:rsidRPr="00041F6D">
        <w:rPr>
          <w:rFonts w:eastAsia="Arial"/>
          <w:b/>
          <w:spacing w:val="-6"/>
          <w:sz w:val="24"/>
          <w:szCs w:val="24"/>
        </w:rPr>
        <w:t>A</w:t>
      </w:r>
      <w:r w:rsidRPr="00041F6D">
        <w:rPr>
          <w:rFonts w:eastAsia="Arial"/>
          <w:b/>
          <w:spacing w:val="-2"/>
          <w:sz w:val="24"/>
          <w:szCs w:val="24"/>
        </w:rPr>
        <w:t>T</w:t>
      </w:r>
      <w:r w:rsidRPr="00041F6D">
        <w:rPr>
          <w:rFonts w:eastAsia="Arial"/>
          <w:b/>
          <w:spacing w:val="1"/>
          <w:sz w:val="24"/>
          <w:szCs w:val="24"/>
        </w:rPr>
        <w:t>IO</w:t>
      </w:r>
      <w:r w:rsidR="004104A0" w:rsidRPr="00041F6D">
        <w:rPr>
          <w:rFonts w:eastAsia="Arial"/>
          <w:b/>
          <w:sz w:val="24"/>
          <w:szCs w:val="24"/>
        </w:rPr>
        <w:t>N</w:t>
      </w:r>
      <w:r w:rsidRPr="00041F6D">
        <w:rPr>
          <w:rFonts w:eastAsia="Arial"/>
          <w:b/>
          <w:sz w:val="24"/>
          <w:szCs w:val="24"/>
        </w:rPr>
        <w:t>:</w:t>
      </w:r>
    </w:p>
    <w:p w14:paraId="2A144C37" w14:textId="025F781F" w:rsidR="0041419A" w:rsidRPr="00041F6D" w:rsidRDefault="0041419A" w:rsidP="003A783C">
      <w:pPr>
        <w:spacing w:before="8"/>
        <w:ind w:left="480"/>
        <w:rPr>
          <w:rFonts w:eastAsia="Calibri"/>
          <w:sz w:val="24"/>
          <w:szCs w:val="24"/>
        </w:rPr>
      </w:pPr>
      <w:r w:rsidRPr="00041F6D">
        <w:rPr>
          <w:rFonts w:eastAsia="Arial"/>
          <w:b/>
          <w:spacing w:val="-1"/>
          <w:sz w:val="24"/>
          <w:szCs w:val="24"/>
        </w:rPr>
        <w:t>B</w:t>
      </w:r>
      <w:r w:rsidRPr="00041F6D">
        <w:rPr>
          <w:rFonts w:eastAsia="Arial"/>
          <w:b/>
          <w:spacing w:val="1"/>
          <w:sz w:val="24"/>
          <w:szCs w:val="24"/>
        </w:rPr>
        <w:t xml:space="preserve">achelors of </w:t>
      </w:r>
      <w:r w:rsidRPr="00041F6D">
        <w:rPr>
          <w:rFonts w:eastAsia="Arial"/>
          <w:b/>
          <w:sz w:val="24"/>
          <w:szCs w:val="24"/>
        </w:rPr>
        <w:t>Science</w:t>
      </w:r>
      <w:r w:rsidRPr="00041F6D">
        <w:rPr>
          <w:rFonts w:eastAsia="Arial"/>
          <w:b/>
          <w:spacing w:val="-2"/>
          <w:sz w:val="24"/>
          <w:szCs w:val="24"/>
        </w:rPr>
        <w:t xml:space="preserve"> </w:t>
      </w:r>
      <w:r w:rsidRPr="00041F6D">
        <w:rPr>
          <w:rFonts w:eastAsia="Arial"/>
          <w:b/>
          <w:spacing w:val="1"/>
          <w:sz w:val="24"/>
          <w:szCs w:val="24"/>
        </w:rPr>
        <w:t>i</w:t>
      </w:r>
      <w:r w:rsidRPr="00041F6D">
        <w:rPr>
          <w:rFonts w:eastAsia="Arial"/>
          <w:b/>
          <w:sz w:val="24"/>
          <w:szCs w:val="24"/>
        </w:rPr>
        <w:t>n</w:t>
      </w:r>
      <w:r w:rsidRPr="00041F6D">
        <w:rPr>
          <w:rFonts w:eastAsia="Arial"/>
          <w:b/>
          <w:spacing w:val="-1"/>
          <w:sz w:val="24"/>
          <w:szCs w:val="24"/>
        </w:rPr>
        <w:t xml:space="preserve"> </w:t>
      </w:r>
      <w:r w:rsidRPr="00041F6D">
        <w:rPr>
          <w:rFonts w:eastAsia="Arial"/>
          <w:b/>
          <w:sz w:val="24"/>
          <w:szCs w:val="24"/>
        </w:rPr>
        <w:t>Computer Scie</w:t>
      </w:r>
      <w:r w:rsidR="00451325" w:rsidRPr="00041F6D">
        <w:rPr>
          <w:rFonts w:eastAsia="Arial"/>
          <w:b/>
          <w:sz w:val="24"/>
          <w:szCs w:val="24"/>
        </w:rPr>
        <w:t>nce</w:t>
      </w:r>
      <w:r w:rsidR="00451325" w:rsidRPr="00041F6D">
        <w:rPr>
          <w:rFonts w:eastAsia="Arial"/>
          <w:b/>
          <w:sz w:val="24"/>
          <w:szCs w:val="24"/>
        </w:rPr>
        <w:tab/>
      </w:r>
      <w:r w:rsidR="00451325" w:rsidRPr="00041F6D">
        <w:rPr>
          <w:rFonts w:eastAsia="Arial"/>
          <w:b/>
          <w:sz w:val="24"/>
          <w:szCs w:val="24"/>
        </w:rPr>
        <w:tab/>
      </w:r>
      <w:r w:rsidR="00451325" w:rsidRPr="00041F6D">
        <w:rPr>
          <w:rFonts w:eastAsia="Arial"/>
          <w:b/>
          <w:sz w:val="24"/>
          <w:szCs w:val="24"/>
        </w:rPr>
        <w:tab/>
      </w:r>
      <w:r w:rsidR="00451325" w:rsidRPr="00041F6D">
        <w:rPr>
          <w:rFonts w:eastAsia="Arial"/>
          <w:b/>
          <w:sz w:val="24"/>
          <w:szCs w:val="24"/>
        </w:rPr>
        <w:tab/>
      </w:r>
      <w:bookmarkStart w:id="2" w:name="_GoBack"/>
      <w:bookmarkEnd w:id="2"/>
      <w:r w:rsidR="00451325" w:rsidRPr="00041F6D">
        <w:rPr>
          <w:rFonts w:eastAsia="Arial"/>
          <w:b/>
          <w:sz w:val="24"/>
          <w:szCs w:val="24"/>
        </w:rPr>
        <w:tab/>
        <w:t xml:space="preserve">                       </w:t>
      </w:r>
      <w:r w:rsidRPr="00041F6D">
        <w:rPr>
          <w:rFonts w:eastAsia="Calibri"/>
          <w:b/>
          <w:sz w:val="24"/>
          <w:szCs w:val="24"/>
        </w:rPr>
        <w:t>Exp</w:t>
      </w:r>
      <w:r w:rsidRPr="00041F6D">
        <w:rPr>
          <w:rFonts w:eastAsia="Calibri"/>
          <w:b/>
          <w:spacing w:val="1"/>
          <w:sz w:val="24"/>
          <w:szCs w:val="24"/>
        </w:rPr>
        <w:t>ec</w:t>
      </w:r>
      <w:r w:rsidRPr="00041F6D">
        <w:rPr>
          <w:rFonts w:eastAsia="Calibri"/>
          <w:b/>
          <w:spacing w:val="-2"/>
          <w:sz w:val="24"/>
          <w:szCs w:val="24"/>
        </w:rPr>
        <w:t>t</w:t>
      </w:r>
      <w:r w:rsidRPr="00041F6D">
        <w:rPr>
          <w:rFonts w:eastAsia="Calibri"/>
          <w:b/>
          <w:spacing w:val="1"/>
          <w:sz w:val="24"/>
          <w:szCs w:val="24"/>
        </w:rPr>
        <w:t>e</w:t>
      </w:r>
      <w:r w:rsidRPr="00041F6D">
        <w:rPr>
          <w:rFonts w:eastAsia="Calibri"/>
          <w:b/>
          <w:sz w:val="24"/>
          <w:szCs w:val="24"/>
        </w:rPr>
        <w:t>d:</w:t>
      </w:r>
      <w:r w:rsidRPr="00041F6D">
        <w:rPr>
          <w:rFonts w:eastAsia="Calibri"/>
          <w:b/>
          <w:spacing w:val="50"/>
          <w:sz w:val="24"/>
          <w:szCs w:val="24"/>
        </w:rPr>
        <w:t xml:space="preserve"> </w:t>
      </w:r>
      <w:r w:rsidR="00451325" w:rsidRPr="00041F6D">
        <w:rPr>
          <w:rFonts w:eastAsia="Calibri"/>
          <w:b/>
          <w:spacing w:val="1"/>
          <w:sz w:val="24"/>
          <w:szCs w:val="24"/>
        </w:rPr>
        <w:t>May</w:t>
      </w:r>
      <w:r w:rsidRPr="00041F6D">
        <w:rPr>
          <w:rFonts w:eastAsia="Calibri"/>
          <w:b/>
          <w:spacing w:val="2"/>
          <w:sz w:val="24"/>
          <w:szCs w:val="24"/>
        </w:rPr>
        <w:t xml:space="preserve"> </w:t>
      </w:r>
      <w:r w:rsidRPr="00041F6D">
        <w:rPr>
          <w:rFonts w:eastAsia="Calibri"/>
          <w:b/>
          <w:spacing w:val="1"/>
          <w:sz w:val="24"/>
          <w:szCs w:val="24"/>
        </w:rPr>
        <w:t>20</w:t>
      </w:r>
      <w:r w:rsidRPr="00041F6D">
        <w:rPr>
          <w:rFonts w:eastAsia="Calibri"/>
          <w:b/>
          <w:spacing w:val="2"/>
          <w:sz w:val="24"/>
          <w:szCs w:val="24"/>
        </w:rPr>
        <w:t>1</w:t>
      </w:r>
      <w:r w:rsidR="00451325" w:rsidRPr="00041F6D">
        <w:rPr>
          <w:rFonts w:eastAsia="Calibri"/>
          <w:b/>
          <w:sz w:val="24"/>
          <w:szCs w:val="24"/>
        </w:rPr>
        <w:t>7</w:t>
      </w:r>
    </w:p>
    <w:p w14:paraId="1436B5BC" w14:textId="0001872C" w:rsidR="00683FA2" w:rsidRPr="00041F6D" w:rsidRDefault="0041419A" w:rsidP="006F5D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1261"/>
        </w:tabs>
        <w:ind w:left="415" w:right="199"/>
        <w:rPr>
          <w:rFonts w:eastAsia="Calibri"/>
          <w:position w:val="1"/>
          <w:sz w:val="24"/>
          <w:szCs w:val="24"/>
        </w:rPr>
      </w:pPr>
      <w:r w:rsidRPr="00041F6D">
        <w:rPr>
          <w:rFonts w:eastAsia="Calibri"/>
          <w:position w:val="1"/>
          <w:sz w:val="24"/>
          <w:szCs w:val="24"/>
        </w:rPr>
        <w:t xml:space="preserve"> </w:t>
      </w:r>
      <w:r w:rsidRPr="00041F6D">
        <w:rPr>
          <w:rFonts w:eastAsia="Calibri"/>
          <w:position w:val="1"/>
          <w:sz w:val="24"/>
          <w:szCs w:val="24"/>
        </w:rPr>
        <w:tab/>
        <w:t>Calif</w:t>
      </w:r>
      <w:r w:rsidRPr="00041F6D">
        <w:rPr>
          <w:rFonts w:eastAsia="Calibri"/>
          <w:spacing w:val="1"/>
          <w:position w:val="1"/>
          <w:sz w:val="24"/>
          <w:szCs w:val="24"/>
        </w:rPr>
        <w:t>o</w:t>
      </w:r>
      <w:r w:rsidRPr="00041F6D">
        <w:rPr>
          <w:rFonts w:eastAsia="Calibri"/>
          <w:position w:val="1"/>
          <w:sz w:val="24"/>
          <w:szCs w:val="24"/>
        </w:rPr>
        <w:t>rnia</w:t>
      </w:r>
      <w:r w:rsidRPr="00041F6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041F6D">
        <w:rPr>
          <w:rFonts w:eastAsia="Calibri"/>
          <w:position w:val="1"/>
          <w:sz w:val="24"/>
          <w:szCs w:val="24"/>
        </w:rPr>
        <w:t>S</w:t>
      </w:r>
      <w:r w:rsidRPr="00041F6D">
        <w:rPr>
          <w:rFonts w:eastAsia="Calibri"/>
          <w:spacing w:val="1"/>
          <w:position w:val="1"/>
          <w:sz w:val="24"/>
          <w:szCs w:val="24"/>
        </w:rPr>
        <w:t>t</w:t>
      </w:r>
      <w:r w:rsidRPr="00041F6D">
        <w:rPr>
          <w:rFonts w:eastAsia="Calibri"/>
          <w:spacing w:val="-2"/>
          <w:position w:val="1"/>
          <w:sz w:val="24"/>
          <w:szCs w:val="24"/>
        </w:rPr>
        <w:t>a</w:t>
      </w:r>
      <w:r w:rsidRPr="00041F6D">
        <w:rPr>
          <w:rFonts w:eastAsia="Calibri"/>
          <w:position w:val="1"/>
          <w:sz w:val="24"/>
          <w:szCs w:val="24"/>
        </w:rPr>
        <w:t>te</w:t>
      </w:r>
      <w:r w:rsidRPr="00041F6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041F6D">
        <w:rPr>
          <w:rFonts w:eastAsia="Calibri"/>
          <w:position w:val="1"/>
          <w:sz w:val="24"/>
          <w:szCs w:val="24"/>
        </w:rPr>
        <w:t>Un</w:t>
      </w:r>
      <w:r w:rsidRPr="00041F6D">
        <w:rPr>
          <w:rFonts w:eastAsia="Calibri"/>
          <w:spacing w:val="-2"/>
          <w:position w:val="1"/>
          <w:sz w:val="24"/>
          <w:szCs w:val="24"/>
        </w:rPr>
        <w:t>i</w:t>
      </w:r>
      <w:r w:rsidRPr="00041F6D">
        <w:rPr>
          <w:rFonts w:eastAsia="Calibri"/>
          <w:spacing w:val="1"/>
          <w:position w:val="1"/>
          <w:sz w:val="24"/>
          <w:szCs w:val="24"/>
        </w:rPr>
        <w:t>ve</w:t>
      </w:r>
      <w:r w:rsidRPr="00041F6D">
        <w:rPr>
          <w:rFonts w:eastAsia="Calibri"/>
          <w:position w:val="1"/>
          <w:sz w:val="24"/>
          <w:szCs w:val="24"/>
        </w:rPr>
        <w:t>rs</w:t>
      </w:r>
      <w:r w:rsidRPr="00041F6D">
        <w:rPr>
          <w:rFonts w:eastAsia="Calibri"/>
          <w:spacing w:val="-2"/>
          <w:position w:val="1"/>
          <w:sz w:val="24"/>
          <w:szCs w:val="24"/>
        </w:rPr>
        <w:t>i</w:t>
      </w:r>
      <w:r w:rsidRPr="00041F6D">
        <w:rPr>
          <w:rFonts w:eastAsia="Calibri"/>
          <w:spacing w:val="1"/>
          <w:position w:val="1"/>
          <w:sz w:val="24"/>
          <w:szCs w:val="24"/>
        </w:rPr>
        <w:t>ty</w:t>
      </w:r>
      <w:r w:rsidRPr="00041F6D">
        <w:rPr>
          <w:rFonts w:eastAsia="Calibri"/>
          <w:position w:val="1"/>
          <w:sz w:val="24"/>
          <w:szCs w:val="24"/>
        </w:rPr>
        <w:t>,</w:t>
      </w:r>
      <w:r w:rsidRPr="00041F6D">
        <w:rPr>
          <w:rFonts w:eastAsia="Calibri"/>
          <w:spacing w:val="-6"/>
          <w:position w:val="1"/>
          <w:sz w:val="24"/>
          <w:szCs w:val="24"/>
        </w:rPr>
        <w:t xml:space="preserve"> </w:t>
      </w:r>
      <w:r w:rsidRPr="00041F6D">
        <w:rPr>
          <w:rFonts w:eastAsia="Calibri"/>
          <w:position w:val="1"/>
          <w:sz w:val="24"/>
          <w:szCs w:val="24"/>
        </w:rPr>
        <w:t>Sacr</w:t>
      </w:r>
      <w:r w:rsidRPr="00041F6D">
        <w:rPr>
          <w:rFonts w:eastAsia="Calibri"/>
          <w:spacing w:val="1"/>
          <w:position w:val="1"/>
          <w:sz w:val="24"/>
          <w:szCs w:val="24"/>
        </w:rPr>
        <w:t>a</w:t>
      </w:r>
      <w:r w:rsidRPr="00041F6D">
        <w:rPr>
          <w:rFonts w:eastAsia="Calibri"/>
          <w:spacing w:val="4"/>
          <w:position w:val="1"/>
          <w:sz w:val="24"/>
          <w:szCs w:val="24"/>
        </w:rPr>
        <w:t>m</w:t>
      </w:r>
      <w:r w:rsidRPr="00041F6D">
        <w:rPr>
          <w:rFonts w:eastAsia="Calibri"/>
          <w:spacing w:val="1"/>
          <w:position w:val="1"/>
          <w:sz w:val="24"/>
          <w:szCs w:val="24"/>
        </w:rPr>
        <w:t>e</w:t>
      </w:r>
      <w:r w:rsidRPr="00041F6D">
        <w:rPr>
          <w:rFonts w:eastAsia="Calibri"/>
          <w:spacing w:val="-5"/>
          <w:position w:val="1"/>
          <w:sz w:val="24"/>
          <w:szCs w:val="24"/>
        </w:rPr>
        <w:t>n</w:t>
      </w:r>
      <w:r w:rsidRPr="00041F6D">
        <w:rPr>
          <w:rFonts w:eastAsia="Calibri"/>
          <w:spacing w:val="1"/>
          <w:position w:val="1"/>
          <w:sz w:val="24"/>
          <w:szCs w:val="24"/>
        </w:rPr>
        <w:t>to</w:t>
      </w:r>
      <w:r w:rsidRPr="00041F6D">
        <w:rPr>
          <w:rFonts w:eastAsia="Calibri"/>
          <w:position w:val="1"/>
          <w:sz w:val="24"/>
          <w:szCs w:val="24"/>
        </w:rPr>
        <w:t>,</w:t>
      </w:r>
      <w:r w:rsidRPr="00041F6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683FA2" w:rsidRPr="00041F6D">
        <w:rPr>
          <w:rFonts w:eastAsia="Calibri"/>
          <w:position w:val="1"/>
          <w:sz w:val="24"/>
          <w:szCs w:val="24"/>
        </w:rPr>
        <w:t>CA</w:t>
      </w:r>
      <w:r w:rsidR="006F5D60" w:rsidRPr="00041F6D">
        <w:rPr>
          <w:rFonts w:eastAsia="Calibri"/>
          <w:position w:val="1"/>
          <w:sz w:val="24"/>
          <w:szCs w:val="24"/>
        </w:rPr>
        <w:tab/>
      </w:r>
      <w:r w:rsidR="006F5D60" w:rsidRPr="00041F6D">
        <w:rPr>
          <w:rFonts w:eastAsia="Calibri"/>
          <w:position w:val="1"/>
          <w:sz w:val="24"/>
          <w:szCs w:val="24"/>
        </w:rPr>
        <w:tab/>
      </w:r>
    </w:p>
    <w:p w14:paraId="02B54318" w14:textId="31CC9133" w:rsidR="00441B82" w:rsidRPr="00041F6D" w:rsidRDefault="00683FA2" w:rsidP="00441B82">
      <w:pPr>
        <w:ind w:firstLine="450"/>
        <w:rPr>
          <w:rFonts w:eastAsia="Arial"/>
          <w:b/>
          <w:position w:val="-1"/>
          <w:sz w:val="24"/>
          <w:szCs w:val="24"/>
        </w:rPr>
      </w:pPr>
      <w:r w:rsidRPr="00041F6D">
        <w:rPr>
          <w:rFonts w:eastAsia="Arial"/>
          <w:b/>
          <w:position w:val="-1"/>
          <w:sz w:val="24"/>
          <w:szCs w:val="24"/>
        </w:rPr>
        <w:t>EXPE</w:t>
      </w:r>
      <w:r w:rsidRPr="00041F6D">
        <w:rPr>
          <w:rFonts w:eastAsia="Arial"/>
          <w:b/>
          <w:spacing w:val="-1"/>
          <w:position w:val="-1"/>
          <w:sz w:val="24"/>
          <w:szCs w:val="24"/>
        </w:rPr>
        <w:t>R</w:t>
      </w:r>
      <w:r w:rsidRPr="00041F6D">
        <w:rPr>
          <w:rFonts w:eastAsia="Arial"/>
          <w:b/>
          <w:spacing w:val="1"/>
          <w:position w:val="-1"/>
          <w:sz w:val="24"/>
          <w:szCs w:val="24"/>
        </w:rPr>
        <w:t>I</w:t>
      </w:r>
      <w:r w:rsidRPr="00041F6D">
        <w:rPr>
          <w:rFonts w:eastAsia="Arial"/>
          <w:b/>
          <w:spacing w:val="2"/>
          <w:position w:val="-1"/>
          <w:sz w:val="24"/>
          <w:szCs w:val="24"/>
        </w:rPr>
        <w:t>E</w:t>
      </w:r>
      <w:r w:rsidRPr="00041F6D">
        <w:rPr>
          <w:rFonts w:eastAsia="Arial"/>
          <w:b/>
          <w:spacing w:val="-1"/>
          <w:position w:val="-1"/>
          <w:sz w:val="24"/>
          <w:szCs w:val="24"/>
        </w:rPr>
        <w:t>NC</w:t>
      </w:r>
      <w:r w:rsidRPr="00041F6D">
        <w:rPr>
          <w:rFonts w:eastAsia="Arial"/>
          <w:b/>
          <w:position w:val="-1"/>
          <w:sz w:val="24"/>
          <w:szCs w:val="24"/>
        </w:rPr>
        <w:t>E:</w:t>
      </w:r>
    </w:p>
    <w:p w14:paraId="789EC984" w14:textId="1E25813D" w:rsidR="00AD7516" w:rsidRPr="00041F6D" w:rsidRDefault="00D90A93" w:rsidP="00AD7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041F6D">
        <w:rPr>
          <w:rFonts w:ascii="Times New Roman" w:eastAsia="Arial" w:hAnsi="Times New Roman" w:cs="Times New Roman"/>
          <w:b/>
          <w:position w:val="-1"/>
        </w:rPr>
        <w:t>Computer Science</w:t>
      </w:r>
      <w:r w:rsidR="00683FA2" w:rsidRPr="00041F6D">
        <w:rPr>
          <w:rFonts w:ascii="Times New Roman" w:eastAsia="Arial" w:hAnsi="Times New Roman" w:cs="Times New Roman"/>
          <w:b/>
          <w:position w:val="-1"/>
        </w:rPr>
        <w:t xml:space="preserve"> Intern</w:t>
      </w:r>
      <w:r w:rsidR="00683FA2" w:rsidRPr="00041F6D">
        <w:rPr>
          <w:rFonts w:ascii="Times New Roman" w:hAnsi="Times New Roman" w:cs="Times New Roman"/>
          <w:b/>
        </w:rPr>
        <w:t xml:space="preserve"> </w:t>
      </w:r>
      <w:r w:rsidRPr="00041F6D">
        <w:rPr>
          <w:rFonts w:ascii="Times New Roman" w:hAnsi="Times New Roman" w:cs="Times New Roman"/>
          <w:b/>
        </w:rPr>
        <w:t>-</w:t>
      </w:r>
      <w:r w:rsidR="00683FA2" w:rsidRPr="00041F6D">
        <w:rPr>
          <w:rFonts w:ascii="Times New Roman" w:hAnsi="Times New Roman" w:cs="Times New Roman"/>
          <w:b/>
        </w:rPr>
        <w:t xml:space="preserve"> PowerSchool </w:t>
      </w:r>
      <w:r w:rsidRPr="00041F6D">
        <w:rPr>
          <w:rFonts w:ascii="Times New Roman" w:hAnsi="Times New Roman" w:cs="Times New Roman"/>
          <w:b/>
        </w:rPr>
        <w:t>Group LLC, Folsom CA</w:t>
      </w:r>
      <w:r w:rsidRPr="00041F6D">
        <w:rPr>
          <w:rFonts w:ascii="Times New Roman" w:hAnsi="Times New Roman" w:cs="Times New Roman"/>
          <w:b/>
        </w:rPr>
        <w:tab/>
      </w:r>
      <w:r w:rsidRPr="00041F6D">
        <w:rPr>
          <w:rFonts w:ascii="Times New Roman" w:hAnsi="Times New Roman" w:cs="Times New Roman"/>
          <w:b/>
        </w:rPr>
        <w:tab/>
        <w:t xml:space="preserve">             </w:t>
      </w:r>
      <w:r w:rsidR="00683FA2" w:rsidRPr="00041F6D">
        <w:rPr>
          <w:rFonts w:ascii="Times New Roman" w:hAnsi="Times New Roman" w:cs="Times New Roman"/>
          <w:b/>
        </w:rPr>
        <w:t>May 2016 –</w:t>
      </w:r>
      <w:r w:rsidR="00683FA2" w:rsidRPr="00041F6D">
        <w:rPr>
          <w:rFonts w:ascii="Times New Roman" w:hAnsi="Times New Roman" w:cs="Times New Roman"/>
          <w:b/>
          <w:spacing w:val="-4"/>
        </w:rPr>
        <w:t xml:space="preserve"> </w:t>
      </w:r>
      <w:r w:rsidR="00683FA2" w:rsidRPr="00041F6D">
        <w:rPr>
          <w:rFonts w:ascii="Times New Roman" w:hAnsi="Times New Roman" w:cs="Times New Roman"/>
          <w:b/>
        </w:rPr>
        <w:t>P</w:t>
      </w:r>
      <w:r w:rsidR="00683FA2" w:rsidRPr="00041F6D">
        <w:rPr>
          <w:rFonts w:ascii="Times New Roman" w:hAnsi="Times New Roman" w:cs="Times New Roman"/>
          <w:b/>
          <w:spacing w:val="1"/>
        </w:rPr>
        <w:t>r</w:t>
      </w:r>
      <w:r w:rsidR="00683FA2" w:rsidRPr="00041F6D">
        <w:rPr>
          <w:rFonts w:ascii="Times New Roman" w:hAnsi="Times New Roman" w:cs="Times New Roman"/>
          <w:b/>
          <w:spacing w:val="-2"/>
        </w:rPr>
        <w:t>es</w:t>
      </w:r>
      <w:r w:rsidR="00683FA2" w:rsidRPr="00041F6D">
        <w:rPr>
          <w:rFonts w:ascii="Times New Roman" w:hAnsi="Times New Roman" w:cs="Times New Roman"/>
          <w:b/>
        </w:rPr>
        <w:t>e</w:t>
      </w:r>
      <w:r w:rsidR="00683FA2" w:rsidRPr="00041F6D">
        <w:rPr>
          <w:rFonts w:ascii="Times New Roman" w:hAnsi="Times New Roman" w:cs="Times New Roman"/>
          <w:b/>
          <w:spacing w:val="-2"/>
        </w:rPr>
        <w:t>n</w:t>
      </w:r>
      <w:r w:rsidR="00683FA2" w:rsidRPr="00041F6D">
        <w:rPr>
          <w:rFonts w:ascii="Times New Roman" w:hAnsi="Times New Roman" w:cs="Times New Roman"/>
          <w:b/>
        </w:rPr>
        <w:t>t</w:t>
      </w:r>
    </w:p>
    <w:p w14:paraId="35500150" w14:textId="6FAB5A87" w:rsidR="00642216" w:rsidRPr="00041F6D" w:rsidRDefault="00642216" w:rsidP="0064221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41F6D">
        <w:rPr>
          <w:rFonts w:ascii="Times New Roman" w:hAnsi="Times New Roman" w:cs="Times New Roman"/>
        </w:rPr>
        <w:t>Writing automation test cases using page object framework</w:t>
      </w:r>
      <w:r w:rsidR="0038123F" w:rsidRPr="00041F6D">
        <w:rPr>
          <w:rFonts w:ascii="Times New Roman" w:hAnsi="Times New Roman" w:cs="Times New Roman"/>
        </w:rPr>
        <w:t xml:space="preserve"> in JAVA</w:t>
      </w:r>
      <w:r w:rsidRPr="00041F6D">
        <w:rPr>
          <w:rFonts w:ascii="Times New Roman" w:hAnsi="Times New Roman" w:cs="Times New Roman"/>
        </w:rPr>
        <w:t>.</w:t>
      </w:r>
    </w:p>
    <w:p w14:paraId="76AA5736" w14:textId="47FB79D8" w:rsidR="004104A0" w:rsidRPr="00041F6D" w:rsidRDefault="00642216" w:rsidP="00AD751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41F6D">
        <w:rPr>
          <w:rFonts w:ascii="Times New Roman" w:hAnsi="Times New Roman" w:cs="Times New Roman"/>
        </w:rPr>
        <w:t>D</w:t>
      </w:r>
      <w:r w:rsidR="004104A0" w:rsidRPr="00041F6D">
        <w:rPr>
          <w:rFonts w:ascii="Times New Roman" w:hAnsi="Times New Roman" w:cs="Times New Roman"/>
        </w:rPr>
        <w:t>esigning, develop</w:t>
      </w:r>
      <w:r w:rsidR="00D90A93" w:rsidRPr="00041F6D">
        <w:rPr>
          <w:rFonts w:ascii="Times New Roman" w:hAnsi="Times New Roman" w:cs="Times New Roman"/>
        </w:rPr>
        <w:t>ing and implementing test plans and</w:t>
      </w:r>
      <w:r w:rsidR="004104A0" w:rsidRPr="00041F6D">
        <w:rPr>
          <w:rFonts w:ascii="Times New Roman" w:hAnsi="Times New Roman" w:cs="Times New Roman"/>
        </w:rPr>
        <w:t xml:space="preserve"> test cases </w:t>
      </w:r>
      <w:r w:rsidR="009A731E" w:rsidRPr="00041F6D">
        <w:rPr>
          <w:rFonts w:ascii="Times New Roman" w:hAnsi="Times New Roman" w:cs="Times New Roman"/>
        </w:rPr>
        <w:t>in QTP and Seleniu</w:t>
      </w:r>
      <w:r w:rsidR="00D90A93" w:rsidRPr="00041F6D">
        <w:rPr>
          <w:rFonts w:ascii="Times New Roman" w:hAnsi="Times New Roman" w:cs="Times New Roman"/>
        </w:rPr>
        <w:t>m</w:t>
      </w:r>
      <w:r w:rsidR="009A731E" w:rsidRPr="00041F6D">
        <w:rPr>
          <w:rFonts w:ascii="Times New Roman" w:hAnsi="Times New Roman" w:cs="Times New Roman"/>
        </w:rPr>
        <w:t>.</w:t>
      </w:r>
    </w:p>
    <w:p w14:paraId="58CEA43A" w14:textId="77A73332" w:rsidR="00013BFE" w:rsidRPr="00041F6D" w:rsidRDefault="00D90A93" w:rsidP="009A731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41F6D">
        <w:rPr>
          <w:rFonts w:ascii="Times New Roman" w:hAnsi="Times New Roman" w:cs="Times New Roman"/>
        </w:rPr>
        <w:t>C</w:t>
      </w:r>
      <w:r w:rsidR="009C138D" w:rsidRPr="00041F6D">
        <w:rPr>
          <w:rFonts w:ascii="Times New Roman" w:hAnsi="Times New Roman" w:cs="Times New Roman"/>
        </w:rPr>
        <w:t xml:space="preserve">reating </w:t>
      </w:r>
      <w:r w:rsidRPr="00041F6D">
        <w:rPr>
          <w:rFonts w:ascii="Times New Roman" w:hAnsi="Times New Roman" w:cs="Times New Roman"/>
        </w:rPr>
        <w:t>and working with tickets/ bugs i</w:t>
      </w:r>
      <w:r w:rsidR="009C138D" w:rsidRPr="00041F6D">
        <w:rPr>
          <w:rFonts w:ascii="Times New Roman" w:hAnsi="Times New Roman" w:cs="Times New Roman"/>
        </w:rPr>
        <w:t>n JIRA.</w:t>
      </w:r>
    </w:p>
    <w:p w14:paraId="774068AC" w14:textId="0D270B72" w:rsidR="00FE26A3" w:rsidRPr="00041F6D" w:rsidRDefault="00582A38" w:rsidP="003A78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Audio and Video T</w:t>
      </w:r>
      <w:r w:rsidR="004104A0" w:rsidRPr="00041F6D">
        <w:rPr>
          <w:rFonts w:ascii="Times New Roman" w:hAnsi="Times New Roman" w:cs="Times New Roman"/>
          <w:b/>
        </w:rPr>
        <w:t xml:space="preserve">echnician </w:t>
      </w:r>
      <w:r w:rsidR="00D90A93" w:rsidRPr="00041F6D">
        <w:rPr>
          <w:rFonts w:ascii="Times New Roman" w:hAnsi="Times New Roman" w:cs="Times New Roman"/>
          <w:b/>
        </w:rPr>
        <w:t>-</w:t>
      </w:r>
      <w:r w:rsidR="004104A0" w:rsidRPr="00041F6D">
        <w:rPr>
          <w:rFonts w:ascii="Times New Roman" w:hAnsi="Times New Roman" w:cs="Times New Roman"/>
          <w:b/>
        </w:rPr>
        <w:t xml:space="preserve"> </w:t>
      </w:r>
      <w:r w:rsidR="009A731E" w:rsidRPr="00041F6D">
        <w:rPr>
          <w:rFonts w:ascii="Times New Roman" w:hAnsi="Times New Roman" w:cs="Times New Roman"/>
          <w:b/>
        </w:rPr>
        <w:t>Sacramento State University</w:t>
      </w:r>
      <w:r w:rsidR="009A731E" w:rsidRPr="00041F6D">
        <w:rPr>
          <w:rFonts w:ascii="Times New Roman" w:hAnsi="Times New Roman" w:cs="Times New Roman"/>
          <w:b/>
        </w:rPr>
        <w:tab/>
        <w:t xml:space="preserve">          </w:t>
      </w:r>
      <w:r w:rsidR="00FE26A3" w:rsidRPr="00041F6D">
        <w:rPr>
          <w:rFonts w:ascii="Times New Roman" w:hAnsi="Times New Roman" w:cs="Times New Roman"/>
          <w:b/>
        </w:rPr>
        <w:t>September 2013 – May 2016</w:t>
      </w:r>
    </w:p>
    <w:p w14:paraId="2FDCA779" w14:textId="2A27F87B" w:rsidR="00AD7516" w:rsidRPr="00041F6D" w:rsidRDefault="00AD7516" w:rsidP="00AD751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41F6D">
        <w:rPr>
          <w:rFonts w:ascii="Times New Roman" w:hAnsi="Times New Roman" w:cs="Times New Roman"/>
        </w:rPr>
        <w:t xml:space="preserve">Testing </w:t>
      </w:r>
      <w:r w:rsidR="004104A0" w:rsidRPr="00041F6D">
        <w:rPr>
          <w:rFonts w:ascii="Times New Roman" w:hAnsi="Times New Roman" w:cs="Times New Roman"/>
        </w:rPr>
        <w:t xml:space="preserve">and working with </w:t>
      </w:r>
      <w:r w:rsidR="00D90A93" w:rsidRPr="00041F6D">
        <w:rPr>
          <w:rFonts w:ascii="Times New Roman" w:hAnsi="Times New Roman" w:cs="Times New Roman"/>
        </w:rPr>
        <w:t>audio and video e</w:t>
      </w:r>
      <w:r w:rsidRPr="00041F6D">
        <w:rPr>
          <w:rFonts w:ascii="Times New Roman" w:hAnsi="Times New Roman" w:cs="Times New Roman"/>
        </w:rPr>
        <w:t xml:space="preserve">quipments and </w:t>
      </w:r>
      <w:r w:rsidR="004104A0" w:rsidRPr="00041F6D">
        <w:rPr>
          <w:rFonts w:ascii="Times New Roman" w:hAnsi="Times New Roman" w:cs="Times New Roman"/>
        </w:rPr>
        <w:t xml:space="preserve">also </w:t>
      </w:r>
      <w:r w:rsidRPr="00041F6D">
        <w:rPr>
          <w:rFonts w:ascii="Times New Roman" w:hAnsi="Times New Roman" w:cs="Times New Roman"/>
        </w:rPr>
        <w:t>helping customers with it.</w:t>
      </w:r>
    </w:p>
    <w:p w14:paraId="52BCD333" w14:textId="4775F18A" w:rsidR="00E32033" w:rsidRPr="00E32033" w:rsidRDefault="00D90A93" w:rsidP="00E320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41F6D">
        <w:rPr>
          <w:rFonts w:ascii="Times New Roman" w:hAnsi="Times New Roman" w:cs="Times New Roman"/>
        </w:rPr>
        <w:t>Installed software</w:t>
      </w:r>
      <w:r w:rsidR="009A731E" w:rsidRPr="00041F6D">
        <w:rPr>
          <w:rFonts w:ascii="Times New Roman" w:hAnsi="Times New Roman" w:cs="Times New Roman"/>
        </w:rPr>
        <w:t xml:space="preserve"> and configured/troubleshoot systems for professors and other customers.</w:t>
      </w:r>
    </w:p>
    <w:p w14:paraId="4DEF7E9E" w14:textId="70D424E4" w:rsidR="00E32033" w:rsidRPr="00041F6D" w:rsidRDefault="00E32033" w:rsidP="00E32033">
      <w:pPr>
        <w:ind w:firstLine="450"/>
        <w:rPr>
          <w:rFonts w:eastAsia="Arial"/>
          <w:b/>
          <w:position w:val="-1"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 </w:t>
      </w:r>
      <w:r>
        <w:rPr>
          <w:rFonts w:eastAsia="Arial"/>
          <w:b/>
          <w:position w:val="-1"/>
          <w:sz w:val="24"/>
          <w:szCs w:val="24"/>
        </w:rPr>
        <w:t>CERTIFICATIONS</w:t>
      </w:r>
      <w:r w:rsidRPr="00041F6D">
        <w:rPr>
          <w:rFonts w:eastAsia="Arial"/>
          <w:b/>
          <w:position w:val="-1"/>
          <w:sz w:val="24"/>
          <w:szCs w:val="24"/>
        </w:rPr>
        <w:t>:</w:t>
      </w:r>
    </w:p>
    <w:p w14:paraId="35A31103" w14:textId="71ADFC36" w:rsidR="008461F5" w:rsidRDefault="00E32033" w:rsidP="008461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eastAsia="Arial" w:hAnsi="Times New Roman" w:cs="Times New Roman"/>
          <w:b/>
          <w:position w:val="-1"/>
        </w:rPr>
        <w:t xml:space="preserve">AWS Certified Developer – Associate </w:t>
      </w:r>
      <w:r w:rsidRPr="00041F6D">
        <w:rPr>
          <w:rFonts w:ascii="Times New Roman" w:hAnsi="Times New Roman" w:cs="Times New Roman"/>
          <w:b/>
        </w:rPr>
        <w:tab/>
      </w:r>
      <w:r w:rsidRPr="00041F6D">
        <w:rPr>
          <w:rFonts w:ascii="Times New Roman" w:hAnsi="Times New Roman" w:cs="Times New Roman"/>
          <w:b/>
        </w:rPr>
        <w:tab/>
        <w:t xml:space="preserve">             </w:t>
      </w:r>
      <w:r>
        <w:rPr>
          <w:rFonts w:ascii="Times New Roman" w:hAnsi="Times New Roman" w:cs="Times New Roman"/>
          <w:b/>
        </w:rPr>
        <w:tab/>
        <w:t xml:space="preserve">    February 2017</w:t>
      </w:r>
      <w:r w:rsidRPr="00041F6D">
        <w:rPr>
          <w:rFonts w:ascii="Times New Roman" w:hAnsi="Times New Roman" w:cs="Times New Roman"/>
          <w:b/>
        </w:rPr>
        <w:t xml:space="preserve"> –</w:t>
      </w:r>
      <w:r>
        <w:rPr>
          <w:rFonts w:ascii="Times New Roman" w:hAnsi="Times New Roman" w:cs="Times New Roman"/>
          <w:b/>
        </w:rPr>
        <w:t xml:space="preserve"> February 2019</w:t>
      </w:r>
    </w:p>
    <w:p w14:paraId="4BCEFE63" w14:textId="4614511E" w:rsidR="008461F5" w:rsidRPr="008461F5" w:rsidRDefault="008461F5" w:rsidP="008461F5">
      <w:pPr>
        <w:spacing w:before="2"/>
        <w:ind w:left="810" w:firstLine="630"/>
        <w:rPr>
          <w:color w:val="262626"/>
          <w:sz w:val="24"/>
          <w:szCs w:val="24"/>
        </w:rPr>
      </w:pPr>
      <w:r w:rsidRPr="008461F5">
        <w:rPr>
          <w:b/>
          <w:color w:val="262626"/>
          <w:sz w:val="24"/>
          <w:szCs w:val="24"/>
        </w:rPr>
        <w:t>Certificate Number:</w:t>
      </w:r>
      <w:r w:rsidRPr="008461F5">
        <w:rPr>
          <w:color w:val="262626"/>
          <w:sz w:val="24"/>
          <w:szCs w:val="24"/>
        </w:rPr>
        <w:t xml:space="preserve"> AWS-ADEV-8961</w:t>
      </w:r>
    </w:p>
    <w:p w14:paraId="1AD3424C" w14:textId="4DBA0C5D" w:rsidR="008461F5" w:rsidRPr="008461F5" w:rsidRDefault="008461F5" w:rsidP="008461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eastAsia="Arial" w:hAnsi="Times New Roman" w:cs="Times New Roman"/>
          <w:b/>
          <w:position w:val="-1"/>
        </w:rPr>
        <w:t>AWS Solutions Architect - Associate</w:t>
      </w:r>
      <w:r w:rsidRPr="008461F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March 2017</w:t>
      </w:r>
      <w:r w:rsidRPr="00041F6D">
        <w:rPr>
          <w:rFonts w:ascii="Times New Roman" w:hAnsi="Times New Roman" w:cs="Times New Roman"/>
          <w:b/>
        </w:rPr>
        <w:t xml:space="preserve"> –</w:t>
      </w:r>
      <w:r>
        <w:rPr>
          <w:rFonts w:ascii="Times New Roman" w:hAnsi="Times New Roman" w:cs="Times New Roman"/>
          <w:b/>
        </w:rPr>
        <w:t xml:space="preserve"> March 2019</w:t>
      </w:r>
    </w:p>
    <w:p w14:paraId="4899C705" w14:textId="05E40FA9" w:rsidR="0041419A" w:rsidRPr="00041F6D" w:rsidRDefault="0041419A" w:rsidP="003A783C">
      <w:pPr>
        <w:spacing w:before="2"/>
        <w:ind w:firstLine="480"/>
        <w:rPr>
          <w:rFonts w:eastAsia="Arial"/>
          <w:b/>
          <w:sz w:val="24"/>
          <w:szCs w:val="24"/>
        </w:rPr>
      </w:pPr>
      <w:r w:rsidRPr="00041F6D">
        <w:rPr>
          <w:rFonts w:eastAsia="Arial"/>
          <w:b/>
          <w:sz w:val="24"/>
          <w:szCs w:val="24"/>
        </w:rPr>
        <w:t>TE</w:t>
      </w:r>
      <w:r w:rsidRPr="00041F6D">
        <w:rPr>
          <w:rFonts w:eastAsia="Arial"/>
          <w:b/>
          <w:spacing w:val="-1"/>
          <w:sz w:val="24"/>
          <w:szCs w:val="24"/>
        </w:rPr>
        <w:t>CHN</w:t>
      </w:r>
      <w:r w:rsidRPr="00041F6D">
        <w:rPr>
          <w:rFonts w:eastAsia="Arial"/>
          <w:b/>
          <w:spacing w:val="1"/>
          <w:sz w:val="24"/>
          <w:szCs w:val="24"/>
        </w:rPr>
        <w:t>I</w:t>
      </w:r>
      <w:r w:rsidRPr="00041F6D">
        <w:rPr>
          <w:rFonts w:eastAsia="Arial"/>
          <w:b/>
          <w:spacing w:val="4"/>
          <w:sz w:val="24"/>
          <w:szCs w:val="24"/>
        </w:rPr>
        <w:t>C</w:t>
      </w:r>
      <w:r w:rsidRPr="00041F6D">
        <w:rPr>
          <w:rFonts w:eastAsia="Arial"/>
          <w:b/>
          <w:spacing w:val="-6"/>
          <w:sz w:val="24"/>
          <w:szCs w:val="24"/>
        </w:rPr>
        <w:t>A</w:t>
      </w:r>
      <w:r w:rsidRPr="00041F6D">
        <w:rPr>
          <w:rFonts w:eastAsia="Arial"/>
          <w:b/>
          <w:sz w:val="24"/>
          <w:szCs w:val="24"/>
        </w:rPr>
        <w:t>L</w:t>
      </w:r>
      <w:r w:rsidRPr="00041F6D">
        <w:rPr>
          <w:rFonts w:eastAsia="Arial"/>
          <w:b/>
          <w:spacing w:val="4"/>
          <w:sz w:val="24"/>
          <w:szCs w:val="24"/>
        </w:rPr>
        <w:t xml:space="preserve"> </w:t>
      </w:r>
      <w:r w:rsidRPr="00041F6D">
        <w:rPr>
          <w:rFonts w:eastAsia="Arial"/>
          <w:b/>
          <w:sz w:val="24"/>
          <w:szCs w:val="24"/>
        </w:rPr>
        <w:t>S</w:t>
      </w:r>
      <w:r w:rsidRPr="00041F6D">
        <w:rPr>
          <w:rFonts w:eastAsia="Arial"/>
          <w:b/>
          <w:spacing w:val="-1"/>
          <w:sz w:val="24"/>
          <w:szCs w:val="24"/>
        </w:rPr>
        <w:t>K</w:t>
      </w:r>
      <w:r w:rsidRPr="00041F6D">
        <w:rPr>
          <w:rFonts w:eastAsia="Arial"/>
          <w:b/>
          <w:spacing w:val="1"/>
          <w:sz w:val="24"/>
          <w:szCs w:val="24"/>
        </w:rPr>
        <w:t>I</w:t>
      </w:r>
      <w:r w:rsidRPr="00041F6D">
        <w:rPr>
          <w:rFonts w:eastAsia="Arial"/>
          <w:b/>
          <w:spacing w:val="-2"/>
          <w:sz w:val="24"/>
          <w:szCs w:val="24"/>
        </w:rPr>
        <w:t>L</w:t>
      </w:r>
      <w:r w:rsidRPr="00041F6D">
        <w:rPr>
          <w:rFonts w:eastAsia="Arial"/>
          <w:b/>
          <w:sz w:val="24"/>
          <w:szCs w:val="24"/>
        </w:rPr>
        <w:t>LS</w:t>
      </w:r>
      <w:r w:rsidR="00683FA2" w:rsidRPr="00041F6D">
        <w:rPr>
          <w:rFonts w:eastAsia="Arial"/>
          <w:b/>
          <w:sz w:val="24"/>
          <w:szCs w:val="24"/>
        </w:rPr>
        <w:t>:</w:t>
      </w:r>
    </w:p>
    <w:p w14:paraId="57F4E9CE" w14:textId="78730022" w:rsidR="00383C5F" w:rsidRPr="00041F6D" w:rsidRDefault="00383C5F" w:rsidP="004104A0">
      <w:pPr>
        <w:spacing w:before="2"/>
        <w:ind w:left="2160" w:hanging="1680"/>
        <w:rPr>
          <w:rFonts w:eastAsia="Calibri"/>
          <w:sz w:val="24"/>
          <w:szCs w:val="24"/>
        </w:rPr>
      </w:pPr>
      <w:r w:rsidRPr="00041F6D">
        <w:rPr>
          <w:rFonts w:eastAsia="Arial"/>
          <w:b/>
          <w:sz w:val="24"/>
          <w:szCs w:val="24"/>
        </w:rPr>
        <w:t xml:space="preserve">QA Skills:    </w:t>
      </w:r>
      <w:r w:rsidRPr="00041F6D">
        <w:rPr>
          <w:rFonts w:eastAsia="Arial"/>
          <w:b/>
          <w:sz w:val="24"/>
          <w:szCs w:val="24"/>
        </w:rPr>
        <w:tab/>
      </w:r>
      <w:r w:rsidRPr="00041F6D">
        <w:rPr>
          <w:rFonts w:eastAsia="Arial"/>
          <w:sz w:val="24"/>
          <w:szCs w:val="24"/>
        </w:rPr>
        <w:t>Selenium, QTP</w:t>
      </w:r>
      <w:r w:rsidRPr="00041F6D">
        <w:rPr>
          <w:rFonts w:eastAsia="Calibri"/>
          <w:sz w:val="24"/>
          <w:szCs w:val="24"/>
        </w:rPr>
        <w:t xml:space="preserve">, </w:t>
      </w:r>
      <w:r w:rsidR="004104A0" w:rsidRPr="00041F6D">
        <w:rPr>
          <w:sz w:val="24"/>
          <w:szCs w:val="24"/>
        </w:rPr>
        <w:t>QA Testing &amp; Methodologies</w:t>
      </w:r>
      <w:r w:rsidR="004104A0" w:rsidRPr="00041F6D">
        <w:rPr>
          <w:rFonts w:eastAsia="Calibri"/>
          <w:sz w:val="24"/>
          <w:szCs w:val="24"/>
        </w:rPr>
        <w:t xml:space="preserve">, </w:t>
      </w:r>
      <w:r w:rsidR="004104A0" w:rsidRPr="00041F6D">
        <w:rPr>
          <w:sz w:val="24"/>
          <w:szCs w:val="24"/>
        </w:rPr>
        <w:t>Regression &amp; UI Testing</w:t>
      </w:r>
      <w:r w:rsidR="004104A0" w:rsidRPr="00041F6D">
        <w:rPr>
          <w:rFonts w:eastAsia="Calibri"/>
          <w:sz w:val="24"/>
          <w:szCs w:val="24"/>
        </w:rPr>
        <w:t xml:space="preserve">, </w:t>
      </w:r>
      <w:r w:rsidR="004104A0" w:rsidRPr="00041F6D">
        <w:rPr>
          <w:sz w:val="24"/>
          <w:szCs w:val="24"/>
        </w:rPr>
        <w:t>Defect/Bug Tracking</w:t>
      </w:r>
      <w:r w:rsidR="004104A0" w:rsidRPr="00041F6D">
        <w:rPr>
          <w:rFonts w:eastAsia="Calibri"/>
          <w:sz w:val="24"/>
          <w:szCs w:val="24"/>
        </w:rPr>
        <w:t xml:space="preserve">, </w:t>
      </w:r>
      <w:r w:rsidR="004104A0" w:rsidRPr="00041F6D">
        <w:rPr>
          <w:sz w:val="24"/>
          <w:szCs w:val="24"/>
        </w:rPr>
        <w:t>Test Strategies &amp; Coverage,</w:t>
      </w:r>
      <w:r w:rsidR="004104A0" w:rsidRPr="00041F6D">
        <w:rPr>
          <w:rFonts w:eastAsia="Calibri"/>
          <w:sz w:val="24"/>
          <w:szCs w:val="24"/>
        </w:rPr>
        <w:t xml:space="preserve"> </w:t>
      </w:r>
      <w:r w:rsidRPr="00041F6D">
        <w:rPr>
          <w:rFonts w:eastAsia="Calibri"/>
          <w:sz w:val="24"/>
          <w:szCs w:val="24"/>
        </w:rPr>
        <w:t xml:space="preserve">EMMA, </w:t>
      </w:r>
      <w:r w:rsidRPr="00041F6D">
        <w:rPr>
          <w:sz w:val="24"/>
          <w:szCs w:val="24"/>
        </w:rPr>
        <w:t>JUn</w:t>
      </w:r>
      <w:r w:rsidR="00274102">
        <w:rPr>
          <w:sz w:val="24"/>
          <w:szCs w:val="24"/>
        </w:rPr>
        <w:t>it, EvoSuite, Git/SVN</w:t>
      </w:r>
      <w:r w:rsidR="00367879">
        <w:rPr>
          <w:sz w:val="24"/>
          <w:szCs w:val="24"/>
        </w:rPr>
        <w:t>.</w:t>
      </w:r>
    </w:p>
    <w:p w14:paraId="4E74E075" w14:textId="09A64FCE" w:rsidR="0041419A" w:rsidRPr="00041F6D" w:rsidRDefault="00383C5F" w:rsidP="00383C5F">
      <w:pPr>
        <w:spacing w:before="2"/>
        <w:ind w:firstLine="480"/>
        <w:rPr>
          <w:rFonts w:eastAsia="Arial"/>
          <w:sz w:val="24"/>
          <w:szCs w:val="24"/>
        </w:rPr>
      </w:pPr>
      <w:r w:rsidRPr="00041F6D">
        <w:rPr>
          <w:rFonts w:eastAsia="Arial"/>
          <w:b/>
          <w:sz w:val="24"/>
          <w:szCs w:val="24"/>
        </w:rPr>
        <w:t>Programming:</w:t>
      </w:r>
      <w:r w:rsidR="0041419A" w:rsidRPr="00041F6D">
        <w:rPr>
          <w:rFonts w:eastAsia="Arial"/>
          <w:b/>
          <w:sz w:val="24"/>
          <w:szCs w:val="24"/>
        </w:rPr>
        <w:t xml:space="preserve"> </w:t>
      </w:r>
      <w:r w:rsidRPr="00041F6D">
        <w:rPr>
          <w:rFonts w:eastAsia="Arial"/>
          <w:b/>
          <w:sz w:val="24"/>
          <w:szCs w:val="24"/>
        </w:rPr>
        <w:t xml:space="preserve"> </w:t>
      </w:r>
      <w:r w:rsidRPr="00041F6D">
        <w:rPr>
          <w:rFonts w:eastAsia="Arial"/>
          <w:b/>
          <w:sz w:val="24"/>
          <w:szCs w:val="24"/>
        </w:rPr>
        <w:tab/>
      </w:r>
      <w:r w:rsidR="00AD7516" w:rsidRPr="00041F6D">
        <w:rPr>
          <w:rFonts w:eastAsia="Arial"/>
          <w:sz w:val="24"/>
          <w:szCs w:val="24"/>
        </w:rPr>
        <w:t xml:space="preserve">Python, </w:t>
      </w:r>
      <w:r w:rsidR="0041419A" w:rsidRPr="00041F6D">
        <w:rPr>
          <w:rFonts w:eastAsia="Arial"/>
          <w:sz w:val="24"/>
          <w:szCs w:val="24"/>
        </w:rPr>
        <w:t xml:space="preserve">JAVA, C, </w:t>
      </w:r>
      <w:r w:rsidR="00274102">
        <w:rPr>
          <w:rFonts w:eastAsia="Arial"/>
          <w:sz w:val="24"/>
          <w:szCs w:val="24"/>
        </w:rPr>
        <w:t>C++, C#</w:t>
      </w:r>
      <w:r w:rsidR="00AD7516" w:rsidRPr="00041F6D">
        <w:rPr>
          <w:rFonts w:eastAsia="Arial"/>
          <w:sz w:val="24"/>
          <w:szCs w:val="24"/>
        </w:rPr>
        <w:t>, Verilog</w:t>
      </w:r>
      <w:r w:rsidR="0041419A" w:rsidRPr="00041F6D">
        <w:rPr>
          <w:rFonts w:eastAsia="Arial"/>
          <w:sz w:val="24"/>
          <w:szCs w:val="24"/>
        </w:rPr>
        <w:t>, SQL</w:t>
      </w:r>
      <w:r w:rsidR="00274102">
        <w:rPr>
          <w:rFonts w:eastAsia="Arial"/>
          <w:sz w:val="24"/>
          <w:szCs w:val="24"/>
        </w:rPr>
        <w:t>,</w:t>
      </w:r>
      <w:r w:rsidR="00274102" w:rsidRPr="00274102">
        <w:rPr>
          <w:rFonts w:eastAsia="Calibri"/>
          <w:position w:val="1"/>
          <w:sz w:val="24"/>
          <w:szCs w:val="24"/>
        </w:rPr>
        <w:t xml:space="preserve"> </w:t>
      </w:r>
      <w:r w:rsidR="00274102" w:rsidRPr="00041F6D">
        <w:rPr>
          <w:rFonts w:eastAsia="Calibri"/>
          <w:position w:val="1"/>
          <w:sz w:val="24"/>
          <w:szCs w:val="24"/>
        </w:rPr>
        <w:t>Oracle</w:t>
      </w:r>
      <w:r w:rsidR="00D87584" w:rsidRPr="00041F6D">
        <w:rPr>
          <w:rFonts w:eastAsia="Arial"/>
          <w:sz w:val="24"/>
          <w:szCs w:val="24"/>
        </w:rPr>
        <w:t>.</w:t>
      </w:r>
    </w:p>
    <w:p w14:paraId="74D3D9F1" w14:textId="509BCE47" w:rsidR="0041419A" w:rsidRPr="00041F6D" w:rsidRDefault="0041419A" w:rsidP="003A783C">
      <w:pPr>
        <w:spacing w:before="2"/>
        <w:ind w:left="105" w:firstLine="375"/>
        <w:rPr>
          <w:rFonts w:eastAsia="Arial"/>
          <w:sz w:val="24"/>
          <w:szCs w:val="24"/>
        </w:rPr>
      </w:pPr>
      <w:r w:rsidRPr="00041F6D">
        <w:rPr>
          <w:rFonts w:eastAsia="Arial"/>
          <w:b/>
          <w:sz w:val="24"/>
          <w:szCs w:val="24"/>
        </w:rPr>
        <w:t>Web</w:t>
      </w:r>
      <w:r w:rsidR="00383C5F" w:rsidRPr="00041F6D">
        <w:rPr>
          <w:rFonts w:eastAsia="Arial"/>
          <w:b/>
          <w:sz w:val="24"/>
          <w:szCs w:val="24"/>
        </w:rPr>
        <w:t xml:space="preserve"> Dev: </w:t>
      </w:r>
      <w:r w:rsidR="00383C5F" w:rsidRPr="00041F6D">
        <w:rPr>
          <w:rFonts w:eastAsia="Arial"/>
          <w:b/>
          <w:sz w:val="24"/>
          <w:szCs w:val="24"/>
        </w:rPr>
        <w:tab/>
      </w:r>
      <w:r w:rsidRPr="00041F6D">
        <w:rPr>
          <w:rFonts w:eastAsia="Arial"/>
          <w:sz w:val="24"/>
          <w:szCs w:val="24"/>
        </w:rPr>
        <w:t>HTML</w:t>
      </w:r>
      <w:r w:rsidR="00081927" w:rsidRPr="00041F6D">
        <w:rPr>
          <w:rFonts w:eastAsia="Arial"/>
          <w:sz w:val="24"/>
          <w:szCs w:val="24"/>
        </w:rPr>
        <w:t>/5</w:t>
      </w:r>
      <w:r w:rsidRPr="00041F6D">
        <w:rPr>
          <w:rFonts w:eastAsia="Arial"/>
          <w:sz w:val="24"/>
          <w:szCs w:val="24"/>
        </w:rPr>
        <w:t>, PHP, JavaScript, CSS, XML, .NET</w:t>
      </w:r>
      <w:r w:rsidR="00DE3B6B" w:rsidRPr="00041F6D">
        <w:rPr>
          <w:rFonts w:eastAsia="Arial"/>
          <w:sz w:val="24"/>
          <w:szCs w:val="24"/>
        </w:rPr>
        <w:t xml:space="preserve">, </w:t>
      </w:r>
      <w:r w:rsidR="0057136B" w:rsidRPr="00041F6D">
        <w:rPr>
          <w:rFonts w:eastAsia="Arial"/>
          <w:sz w:val="24"/>
          <w:szCs w:val="24"/>
        </w:rPr>
        <w:t>jQuery</w:t>
      </w:r>
      <w:r w:rsidR="00F45C8A" w:rsidRPr="00041F6D">
        <w:rPr>
          <w:rFonts w:eastAsia="Arial"/>
          <w:sz w:val="24"/>
          <w:szCs w:val="24"/>
        </w:rPr>
        <w:t xml:space="preserve">, </w:t>
      </w:r>
      <w:r w:rsidR="00516A7B">
        <w:rPr>
          <w:rFonts w:eastAsia="Arial"/>
          <w:sz w:val="24"/>
          <w:szCs w:val="24"/>
        </w:rPr>
        <w:t xml:space="preserve">JSON, </w:t>
      </w:r>
      <w:r w:rsidR="00F45C8A" w:rsidRPr="00041F6D">
        <w:rPr>
          <w:rFonts w:eastAsia="Arial"/>
          <w:sz w:val="24"/>
          <w:szCs w:val="24"/>
        </w:rPr>
        <w:t>React</w:t>
      </w:r>
      <w:r w:rsidR="00706F2E" w:rsidRPr="00041F6D">
        <w:rPr>
          <w:rFonts w:eastAsia="Arial"/>
          <w:sz w:val="24"/>
          <w:szCs w:val="24"/>
        </w:rPr>
        <w:t>, Bower, Grunt</w:t>
      </w:r>
      <w:r w:rsidR="003F1357" w:rsidRPr="00041F6D">
        <w:rPr>
          <w:rFonts w:eastAsia="Arial"/>
          <w:sz w:val="24"/>
          <w:szCs w:val="24"/>
        </w:rPr>
        <w:t>, SVG</w:t>
      </w:r>
      <w:r w:rsidR="00F45C8A" w:rsidRPr="00041F6D">
        <w:rPr>
          <w:rFonts w:eastAsia="Arial"/>
          <w:sz w:val="24"/>
          <w:szCs w:val="24"/>
        </w:rPr>
        <w:t>.</w:t>
      </w:r>
    </w:p>
    <w:p w14:paraId="7286F510" w14:textId="46AC5FAC" w:rsidR="00BD1261" w:rsidRPr="00041F6D" w:rsidRDefault="00BD1261" w:rsidP="003A783C">
      <w:pPr>
        <w:spacing w:before="2"/>
        <w:ind w:left="105" w:firstLine="375"/>
        <w:rPr>
          <w:rFonts w:eastAsia="Arial"/>
          <w:sz w:val="24"/>
          <w:szCs w:val="24"/>
        </w:rPr>
      </w:pPr>
      <w:r w:rsidRPr="00041F6D">
        <w:rPr>
          <w:rFonts w:eastAsia="Arial"/>
          <w:b/>
          <w:sz w:val="24"/>
          <w:szCs w:val="24"/>
        </w:rPr>
        <w:t>AWS:</w:t>
      </w:r>
      <w:r w:rsidRPr="00041F6D">
        <w:rPr>
          <w:rFonts w:eastAsia="Arial"/>
          <w:b/>
          <w:sz w:val="24"/>
          <w:szCs w:val="24"/>
        </w:rPr>
        <w:tab/>
      </w:r>
      <w:r w:rsidRPr="00041F6D">
        <w:rPr>
          <w:rFonts w:eastAsia="Arial"/>
          <w:b/>
          <w:sz w:val="24"/>
          <w:szCs w:val="24"/>
        </w:rPr>
        <w:tab/>
      </w:r>
      <w:r w:rsidRPr="00041F6D">
        <w:rPr>
          <w:color w:val="262626"/>
          <w:sz w:val="24"/>
          <w:szCs w:val="24"/>
        </w:rPr>
        <w:t>EC2, S3, SQS, SNS, VPC, IAM, ELB, Route 53, Dynamo DB, RDS, CloudFormation.</w:t>
      </w:r>
    </w:p>
    <w:p w14:paraId="4EDF679A" w14:textId="1964B333" w:rsidR="0041419A" w:rsidRPr="00041F6D" w:rsidRDefault="00BA5808" w:rsidP="00BD1261">
      <w:pPr>
        <w:tabs>
          <w:tab w:val="left" w:pos="450"/>
        </w:tabs>
        <w:ind w:left="2160" w:hanging="1680"/>
        <w:rPr>
          <w:rFonts w:eastAsia="Calibri"/>
          <w:sz w:val="24"/>
          <w:szCs w:val="24"/>
        </w:rPr>
      </w:pPr>
      <w:r w:rsidRPr="00041F6D">
        <w:rPr>
          <w:rFonts w:eastAsia="Arial"/>
          <w:b/>
          <w:sz w:val="24"/>
          <w:szCs w:val="24"/>
        </w:rPr>
        <w:t xml:space="preserve">Tools: </w:t>
      </w:r>
      <w:r w:rsidR="00383C5F" w:rsidRPr="00041F6D">
        <w:rPr>
          <w:rFonts w:eastAsia="Arial"/>
          <w:b/>
          <w:sz w:val="24"/>
          <w:szCs w:val="24"/>
        </w:rPr>
        <w:t xml:space="preserve">          </w:t>
      </w:r>
      <w:r w:rsidR="00553324" w:rsidRPr="00041F6D">
        <w:rPr>
          <w:rFonts w:eastAsia="Arial"/>
          <w:b/>
          <w:sz w:val="24"/>
          <w:szCs w:val="24"/>
        </w:rPr>
        <w:t xml:space="preserve">      </w:t>
      </w:r>
      <w:r w:rsidR="00553324" w:rsidRPr="00041F6D">
        <w:rPr>
          <w:rFonts w:eastAsia="Arial"/>
          <w:sz w:val="24"/>
          <w:szCs w:val="24"/>
        </w:rPr>
        <w:t>Shell Scripting,</w:t>
      </w:r>
      <w:r w:rsidR="00553324" w:rsidRPr="00041F6D">
        <w:rPr>
          <w:rFonts w:eastAsia="Arial"/>
          <w:b/>
          <w:sz w:val="24"/>
          <w:szCs w:val="24"/>
        </w:rPr>
        <w:t xml:space="preserve"> </w:t>
      </w:r>
      <w:r w:rsidR="00441B82" w:rsidRPr="00041F6D">
        <w:rPr>
          <w:sz w:val="24"/>
          <w:szCs w:val="24"/>
        </w:rPr>
        <w:t>IntelliJ</w:t>
      </w:r>
      <w:r w:rsidR="00553324" w:rsidRPr="00041F6D">
        <w:rPr>
          <w:rFonts w:eastAsia="Arial"/>
          <w:sz w:val="24"/>
          <w:szCs w:val="24"/>
        </w:rPr>
        <w:t xml:space="preserve">, </w:t>
      </w:r>
      <w:r w:rsidR="0041419A" w:rsidRPr="00041F6D">
        <w:rPr>
          <w:rFonts w:eastAsia="Calibri"/>
          <w:sz w:val="24"/>
          <w:szCs w:val="24"/>
        </w:rPr>
        <w:t xml:space="preserve">Eclipse, Xcode, Android </w:t>
      </w:r>
      <w:r w:rsidR="00383C5F" w:rsidRPr="00041F6D">
        <w:rPr>
          <w:rFonts w:eastAsia="Calibri"/>
          <w:sz w:val="24"/>
          <w:szCs w:val="24"/>
        </w:rPr>
        <w:t>Studio, Visual Studio</w:t>
      </w:r>
      <w:r w:rsidR="00553324" w:rsidRPr="00041F6D">
        <w:rPr>
          <w:rFonts w:eastAsia="Calibri"/>
          <w:sz w:val="24"/>
          <w:szCs w:val="24"/>
        </w:rPr>
        <w:t>, Terminal</w:t>
      </w:r>
      <w:r w:rsidR="00274102">
        <w:rPr>
          <w:rFonts w:eastAsia="Calibri"/>
          <w:sz w:val="24"/>
          <w:szCs w:val="24"/>
        </w:rPr>
        <w:t xml:space="preserve">, SourceTree, </w:t>
      </w:r>
      <w:r w:rsidR="00274102" w:rsidRPr="00041F6D">
        <w:rPr>
          <w:rFonts w:eastAsia="Calibri"/>
          <w:position w:val="1"/>
          <w:sz w:val="24"/>
          <w:szCs w:val="24"/>
        </w:rPr>
        <w:t>Tableau, WEKA</w:t>
      </w:r>
      <w:r w:rsidR="00274102">
        <w:rPr>
          <w:rFonts w:eastAsia="Calibri"/>
          <w:position w:val="1"/>
          <w:sz w:val="24"/>
          <w:szCs w:val="24"/>
        </w:rPr>
        <w:t xml:space="preserve">, Git Bash, </w:t>
      </w:r>
      <w:r w:rsidR="00274102" w:rsidRPr="00041F6D">
        <w:rPr>
          <w:sz w:val="24"/>
          <w:szCs w:val="24"/>
        </w:rPr>
        <w:t>Perforce</w:t>
      </w:r>
      <w:r w:rsidR="00274102">
        <w:rPr>
          <w:sz w:val="24"/>
          <w:szCs w:val="24"/>
        </w:rPr>
        <w:t>, Gradle, Maven.</w:t>
      </w:r>
    </w:p>
    <w:p w14:paraId="6B965722" w14:textId="6F9502A6" w:rsidR="0041419A" w:rsidRPr="00041F6D" w:rsidRDefault="00553324" w:rsidP="003A783C">
      <w:pPr>
        <w:ind w:left="105" w:firstLine="375"/>
        <w:rPr>
          <w:rFonts w:eastAsia="Calibri"/>
          <w:sz w:val="24"/>
          <w:szCs w:val="24"/>
        </w:rPr>
      </w:pPr>
      <w:r w:rsidRPr="00041F6D">
        <w:rPr>
          <w:rFonts w:eastAsia="Arial"/>
          <w:b/>
          <w:spacing w:val="1"/>
          <w:sz w:val="24"/>
          <w:szCs w:val="24"/>
        </w:rPr>
        <w:t>OS</w:t>
      </w:r>
      <w:r w:rsidR="00383C5F" w:rsidRPr="00041F6D">
        <w:rPr>
          <w:rFonts w:eastAsia="Arial"/>
          <w:b/>
          <w:sz w:val="24"/>
          <w:szCs w:val="24"/>
        </w:rPr>
        <w:t>:</w:t>
      </w:r>
      <w:r w:rsidRPr="00041F6D">
        <w:rPr>
          <w:rFonts w:eastAsia="Arial"/>
          <w:b/>
          <w:sz w:val="24"/>
          <w:szCs w:val="24"/>
        </w:rPr>
        <w:tab/>
      </w:r>
      <w:r w:rsidRPr="00041F6D">
        <w:rPr>
          <w:rFonts w:eastAsia="Arial"/>
          <w:b/>
          <w:sz w:val="24"/>
          <w:szCs w:val="24"/>
        </w:rPr>
        <w:tab/>
      </w:r>
      <w:r w:rsidR="0041419A" w:rsidRPr="00041F6D">
        <w:rPr>
          <w:rFonts w:eastAsia="Calibri"/>
          <w:spacing w:val="1"/>
          <w:position w:val="1"/>
          <w:sz w:val="24"/>
          <w:szCs w:val="24"/>
        </w:rPr>
        <w:t>L</w:t>
      </w:r>
      <w:r w:rsidR="0041419A" w:rsidRPr="00041F6D">
        <w:rPr>
          <w:rFonts w:eastAsia="Calibri"/>
          <w:position w:val="1"/>
          <w:sz w:val="24"/>
          <w:szCs w:val="24"/>
        </w:rPr>
        <w:t xml:space="preserve">inux, </w:t>
      </w:r>
      <w:r w:rsidR="0041419A" w:rsidRPr="00041F6D">
        <w:rPr>
          <w:rFonts w:eastAsia="Calibri"/>
          <w:spacing w:val="1"/>
          <w:position w:val="1"/>
          <w:sz w:val="24"/>
          <w:szCs w:val="24"/>
        </w:rPr>
        <w:t>W</w:t>
      </w:r>
      <w:r w:rsidR="0041419A" w:rsidRPr="00041F6D">
        <w:rPr>
          <w:rFonts w:eastAsia="Calibri"/>
          <w:position w:val="1"/>
          <w:sz w:val="24"/>
          <w:szCs w:val="24"/>
        </w:rPr>
        <w:t>in</w:t>
      </w:r>
      <w:r w:rsidR="0041419A" w:rsidRPr="00041F6D">
        <w:rPr>
          <w:rFonts w:eastAsia="Calibri"/>
          <w:spacing w:val="-1"/>
          <w:position w:val="1"/>
          <w:sz w:val="24"/>
          <w:szCs w:val="24"/>
        </w:rPr>
        <w:t>d</w:t>
      </w:r>
      <w:r w:rsidR="0041419A" w:rsidRPr="00041F6D">
        <w:rPr>
          <w:rFonts w:eastAsia="Calibri"/>
          <w:spacing w:val="1"/>
          <w:position w:val="1"/>
          <w:sz w:val="24"/>
          <w:szCs w:val="24"/>
        </w:rPr>
        <w:t>o</w:t>
      </w:r>
      <w:r w:rsidR="0041419A" w:rsidRPr="00041F6D">
        <w:rPr>
          <w:rFonts w:eastAsia="Calibri"/>
          <w:spacing w:val="-1"/>
          <w:position w:val="1"/>
          <w:sz w:val="24"/>
          <w:szCs w:val="24"/>
        </w:rPr>
        <w:t>w</w:t>
      </w:r>
      <w:r w:rsidR="0041419A" w:rsidRPr="00041F6D">
        <w:rPr>
          <w:rFonts w:eastAsia="Calibri"/>
          <w:position w:val="1"/>
          <w:sz w:val="24"/>
          <w:szCs w:val="24"/>
        </w:rPr>
        <w:t xml:space="preserve">s, </w:t>
      </w:r>
      <w:r w:rsidR="0041419A" w:rsidRPr="00041F6D">
        <w:rPr>
          <w:rFonts w:eastAsia="Calibri"/>
          <w:sz w:val="24"/>
          <w:szCs w:val="24"/>
        </w:rPr>
        <w:t>Mac</w:t>
      </w:r>
      <w:r w:rsidR="00013BFE" w:rsidRPr="00041F6D">
        <w:rPr>
          <w:rFonts w:eastAsia="Calibri"/>
          <w:sz w:val="24"/>
          <w:szCs w:val="24"/>
        </w:rPr>
        <w:t>.</w:t>
      </w:r>
    </w:p>
    <w:p w14:paraId="36961B11" w14:textId="77777777" w:rsidR="0041419A" w:rsidRPr="00041F6D" w:rsidRDefault="0041419A" w:rsidP="003A783C">
      <w:pPr>
        <w:spacing w:before="44"/>
        <w:ind w:left="480"/>
        <w:rPr>
          <w:rFonts w:eastAsia="Arial"/>
          <w:b/>
          <w:position w:val="-1"/>
          <w:sz w:val="24"/>
          <w:szCs w:val="24"/>
        </w:rPr>
      </w:pPr>
      <w:r w:rsidRPr="00041F6D">
        <w:rPr>
          <w:rFonts w:eastAsia="Arial"/>
          <w:b/>
          <w:spacing w:val="-1"/>
          <w:position w:val="-1"/>
          <w:sz w:val="24"/>
          <w:szCs w:val="24"/>
        </w:rPr>
        <w:t>R</w:t>
      </w:r>
      <w:r w:rsidRPr="00041F6D">
        <w:rPr>
          <w:rFonts w:eastAsia="Arial"/>
          <w:b/>
          <w:position w:val="-1"/>
          <w:sz w:val="24"/>
          <w:szCs w:val="24"/>
        </w:rPr>
        <w:t>e</w:t>
      </w:r>
      <w:r w:rsidRPr="00041F6D">
        <w:rPr>
          <w:rFonts w:eastAsia="Arial"/>
          <w:b/>
          <w:spacing w:val="1"/>
          <w:position w:val="-1"/>
          <w:sz w:val="24"/>
          <w:szCs w:val="24"/>
        </w:rPr>
        <w:t>l</w:t>
      </w:r>
      <w:r w:rsidRPr="00041F6D">
        <w:rPr>
          <w:rFonts w:eastAsia="Arial"/>
          <w:b/>
          <w:position w:val="-1"/>
          <w:sz w:val="24"/>
          <w:szCs w:val="24"/>
        </w:rPr>
        <w:t>a</w:t>
      </w:r>
      <w:r w:rsidRPr="00041F6D">
        <w:rPr>
          <w:rFonts w:eastAsia="Arial"/>
          <w:b/>
          <w:spacing w:val="3"/>
          <w:position w:val="-1"/>
          <w:sz w:val="24"/>
          <w:szCs w:val="24"/>
        </w:rPr>
        <w:t>t</w:t>
      </w:r>
      <w:r w:rsidRPr="00041F6D">
        <w:rPr>
          <w:rFonts w:eastAsia="Arial"/>
          <w:b/>
          <w:position w:val="-1"/>
          <w:sz w:val="24"/>
          <w:szCs w:val="24"/>
        </w:rPr>
        <w:t>ed</w:t>
      </w:r>
      <w:r w:rsidRPr="00041F6D">
        <w:rPr>
          <w:rFonts w:eastAsia="Arial"/>
          <w:b/>
          <w:spacing w:val="4"/>
          <w:position w:val="-1"/>
          <w:sz w:val="24"/>
          <w:szCs w:val="24"/>
        </w:rPr>
        <w:t xml:space="preserve"> </w:t>
      </w:r>
      <w:r w:rsidRPr="00041F6D">
        <w:rPr>
          <w:rFonts w:eastAsia="Arial"/>
          <w:b/>
          <w:spacing w:val="-1"/>
          <w:position w:val="-1"/>
          <w:sz w:val="24"/>
          <w:szCs w:val="24"/>
        </w:rPr>
        <w:t>C</w:t>
      </w:r>
      <w:r w:rsidRPr="00041F6D">
        <w:rPr>
          <w:rFonts w:eastAsia="Arial"/>
          <w:b/>
          <w:position w:val="-1"/>
          <w:sz w:val="24"/>
          <w:szCs w:val="24"/>
        </w:rPr>
        <w:t>ourse</w:t>
      </w:r>
      <w:r w:rsidRPr="00041F6D">
        <w:rPr>
          <w:rFonts w:eastAsia="Arial"/>
          <w:b/>
          <w:spacing w:val="-1"/>
          <w:position w:val="-1"/>
          <w:sz w:val="24"/>
          <w:szCs w:val="24"/>
        </w:rPr>
        <w:t xml:space="preserve"> </w:t>
      </w:r>
      <w:r w:rsidRPr="00041F6D">
        <w:rPr>
          <w:rFonts w:eastAsia="Arial"/>
          <w:b/>
          <w:spacing w:val="1"/>
          <w:position w:val="-1"/>
          <w:sz w:val="24"/>
          <w:szCs w:val="24"/>
        </w:rPr>
        <w:t>W</w:t>
      </w:r>
      <w:r w:rsidRPr="00041F6D">
        <w:rPr>
          <w:rFonts w:eastAsia="Arial"/>
          <w:b/>
          <w:position w:val="-1"/>
          <w:sz w:val="24"/>
          <w:szCs w:val="24"/>
        </w:rPr>
        <w:t>o</w:t>
      </w:r>
      <w:r w:rsidRPr="00041F6D">
        <w:rPr>
          <w:rFonts w:eastAsia="Arial"/>
          <w:b/>
          <w:spacing w:val="1"/>
          <w:position w:val="-1"/>
          <w:sz w:val="24"/>
          <w:szCs w:val="24"/>
        </w:rPr>
        <w:t>r</w:t>
      </w:r>
      <w:r w:rsidRPr="00041F6D">
        <w:rPr>
          <w:rFonts w:eastAsia="Arial"/>
          <w:b/>
          <w:position w:val="-1"/>
          <w:sz w:val="24"/>
          <w:szCs w:val="24"/>
        </w:rPr>
        <w:t>k:</w:t>
      </w:r>
    </w:p>
    <w:p w14:paraId="08CCF437" w14:textId="562FF149" w:rsidR="00553324" w:rsidRPr="00041F6D" w:rsidRDefault="00553324" w:rsidP="00553324">
      <w:pPr>
        <w:spacing w:before="44"/>
        <w:ind w:firstLine="480"/>
        <w:rPr>
          <w:bCs/>
          <w:sz w:val="24"/>
          <w:szCs w:val="24"/>
        </w:rPr>
      </w:pPr>
      <w:r w:rsidRPr="00041F6D">
        <w:rPr>
          <w:sz w:val="24"/>
          <w:szCs w:val="24"/>
        </w:rPr>
        <w:t>•</w:t>
      </w:r>
      <w:r w:rsidR="004104A0" w:rsidRPr="00041F6D">
        <w:rPr>
          <w:sz w:val="24"/>
          <w:szCs w:val="24"/>
        </w:rPr>
        <w:t xml:space="preserve"> Programming with Python</w:t>
      </w:r>
      <w:r w:rsidRPr="00041F6D">
        <w:rPr>
          <w:sz w:val="24"/>
          <w:szCs w:val="24"/>
        </w:rPr>
        <w:t xml:space="preserve">    </w:t>
      </w:r>
      <w:r w:rsidR="004104A0" w:rsidRPr="00041F6D">
        <w:rPr>
          <w:sz w:val="24"/>
          <w:szCs w:val="24"/>
        </w:rPr>
        <w:t xml:space="preserve">      </w:t>
      </w:r>
      <w:r w:rsidRPr="00041F6D">
        <w:rPr>
          <w:sz w:val="24"/>
          <w:szCs w:val="24"/>
        </w:rPr>
        <w:t>• Software Testing &amp; QA</w:t>
      </w:r>
      <w:r w:rsidRPr="00041F6D">
        <w:rPr>
          <w:sz w:val="24"/>
          <w:szCs w:val="24"/>
        </w:rPr>
        <w:tab/>
        <w:t xml:space="preserve">        </w:t>
      </w:r>
      <w:r w:rsidR="00582A38">
        <w:rPr>
          <w:sz w:val="24"/>
          <w:szCs w:val="24"/>
        </w:rPr>
        <w:t xml:space="preserve"> </w:t>
      </w:r>
      <w:r w:rsidRPr="00041F6D">
        <w:rPr>
          <w:b/>
          <w:sz w:val="24"/>
          <w:szCs w:val="24"/>
        </w:rPr>
        <w:t>•</w:t>
      </w:r>
      <w:r w:rsidRPr="00041F6D">
        <w:rPr>
          <w:sz w:val="24"/>
          <w:szCs w:val="24"/>
        </w:rPr>
        <w:t xml:space="preserve"> Computer</w:t>
      </w:r>
      <w:r w:rsidRPr="00041F6D">
        <w:rPr>
          <w:bCs/>
          <w:sz w:val="24"/>
          <w:szCs w:val="24"/>
        </w:rPr>
        <w:t xml:space="preserve"> Networking</w:t>
      </w:r>
    </w:p>
    <w:p w14:paraId="2FD89563" w14:textId="2BCC42EB" w:rsidR="00553324" w:rsidRPr="00041F6D" w:rsidRDefault="00553324" w:rsidP="00553324">
      <w:pPr>
        <w:spacing w:before="40"/>
        <w:ind w:right="-880" w:firstLine="480"/>
        <w:jc w:val="both"/>
        <w:rPr>
          <w:sz w:val="24"/>
          <w:szCs w:val="24"/>
        </w:rPr>
      </w:pPr>
      <w:r w:rsidRPr="00041F6D">
        <w:rPr>
          <w:b/>
          <w:sz w:val="24"/>
          <w:szCs w:val="24"/>
        </w:rPr>
        <w:t>•</w:t>
      </w:r>
      <w:r w:rsidR="004104A0" w:rsidRPr="00041F6D">
        <w:rPr>
          <w:sz w:val="24"/>
          <w:szCs w:val="24"/>
        </w:rPr>
        <w:t xml:space="preserve"> </w:t>
      </w:r>
      <w:r w:rsidRPr="00041F6D">
        <w:rPr>
          <w:sz w:val="24"/>
          <w:szCs w:val="24"/>
        </w:rPr>
        <w:t>Database</w:t>
      </w:r>
      <w:r w:rsidRPr="00041F6D">
        <w:rPr>
          <w:bCs/>
          <w:sz w:val="24"/>
          <w:szCs w:val="24"/>
        </w:rPr>
        <w:t xml:space="preserve"> Management System   </w:t>
      </w:r>
      <w:r w:rsidRPr="00041F6D">
        <w:rPr>
          <w:b/>
          <w:sz w:val="24"/>
          <w:szCs w:val="24"/>
        </w:rPr>
        <w:t>•</w:t>
      </w:r>
      <w:r w:rsidRPr="00041F6D">
        <w:rPr>
          <w:sz w:val="24"/>
          <w:szCs w:val="24"/>
        </w:rPr>
        <w:t xml:space="preserve"> Computer Architecture</w:t>
      </w:r>
      <w:r w:rsidRPr="00041F6D">
        <w:rPr>
          <w:sz w:val="24"/>
          <w:szCs w:val="24"/>
        </w:rPr>
        <w:tab/>
        <w:t xml:space="preserve">        </w:t>
      </w:r>
      <w:r w:rsidR="00582A38">
        <w:rPr>
          <w:sz w:val="24"/>
          <w:szCs w:val="24"/>
        </w:rPr>
        <w:t xml:space="preserve"> </w:t>
      </w:r>
      <w:r w:rsidRPr="00041F6D">
        <w:rPr>
          <w:b/>
          <w:sz w:val="24"/>
          <w:szCs w:val="24"/>
        </w:rPr>
        <w:t>•</w:t>
      </w:r>
      <w:r w:rsidRPr="00041F6D">
        <w:rPr>
          <w:sz w:val="24"/>
          <w:szCs w:val="24"/>
        </w:rPr>
        <w:t xml:space="preserve"> Systems Programming in UNIX      </w:t>
      </w:r>
    </w:p>
    <w:p w14:paraId="708AFD85" w14:textId="0DA5C6E7" w:rsidR="00553324" w:rsidRPr="00041F6D" w:rsidRDefault="004104A0" w:rsidP="00553324">
      <w:pPr>
        <w:spacing w:before="40"/>
        <w:ind w:right="-880" w:firstLine="480"/>
        <w:jc w:val="both"/>
        <w:rPr>
          <w:sz w:val="24"/>
          <w:szCs w:val="24"/>
        </w:rPr>
      </w:pPr>
      <w:r w:rsidRPr="00041F6D">
        <w:rPr>
          <w:sz w:val="24"/>
          <w:szCs w:val="24"/>
        </w:rPr>
        <w:t>•</w:t>
      </w:r>
      <w:r w:rsidR="00582A38">
        <w:rPr>
          <w:sz w:val="24"/>
          <w:szCs w:val="24"/>
        </w:rPr>
        <w:t xml:space="preserve"> Project Management</w:t>
      </w:r>
      <w:r w:rsidR="00553324" w:rsidRPr="00041F6D">
        <w:rPr>
          <w:sz w:val="24"/>
          <w:szCs w:val="24"/>
        </w:rPr>
        <w:tab/>
      </w:r>
      <w:r w:rsidR="00582A38">
        <w:rPr>
          <w:sz w:val="24"/>
          <w:szCs w:val="24"/>
        </w:rPr>
        <w:tab/>
        <w:t xml:space="preserve">   </w:t>
      </w:r>
      <w:r w:rsidR="00553324" w:rsidRPr="00041F6D">
        <w:rPr>
          <w:b/>
          <w:sz w:val="24"/>
          <w:szCs w:val="24"/>
        </w:rPr>
        <w:t>•</w:t>
      </w:r>
      <w:r w:rsidR="00553324" w:rsidRPr="00041F6D">
        <w:rPr>
          <w:sz w:val="24"/>
          <w:szCs w:val="24"/>
        </w:rPr>
        <w:t xml:space="preserve"> </w:t>
      </w:r>
      <w:r w:rsidR="00582A38" w:rsidRPr="00041F6D">
        <w:rPr>
          <w:sz w:val="24"/>
          <w:szCs w:val="24"/>
        </w:rPr>
        <w:t xml:space="preserve">Android Mobile Applications </w:t>
      </w:r>
      <w:r w:rsidR="00582A38">
        <w:rPr>
          <w:sz w:val="24"/>
          <w:szCs w:val="24"/>
        </w:rPr>
        <w:t xml:space="preserve">   </w:t>
      </w:r>
      <w:r w:rsidR="00582A38" w:rsidRPr="00041F6D">
        <w:rPr>
          <w:b/>
          <w:sz w:val="24"/>
          <w:szCs w:val="24"/>
        </w:rPr>
        <w:t>•</w:t>
      </w:r>
      <w:r w:rsidR="00582A38" w:rsidRPr="00041F6D">
        <w:rPr>
          <w:sz w:val="24"/>
          <w:szCs w:val="24"/>
        </w:rPr>
        <w:t xml:space="preserve"> Data Structures &amp; Algorithm Analysis</w:t>
      </w:r>
    </w:p>
    <w:p w14:paraId="72AF296C" w14:textId="0848550A" w:rsidR="00553324" w:rsidRPr="00041F6D" w:rsidRDefault="00553324" w:rsidP="00553324">
      <w:pPr>
        <w:spacing w:before="40"/>
        <w:ind w:right="-880" w:firstLine="480"/>
        <w:jc w:val="both"/>
        <w:rPr>
          <w:sz w:val="24"/>
          <w:szCs w:val="24"/>
        </w:rPr>
      </w:pPr>
      <w:r w:rsidRPr="00041F6D">
        <w:rPr>
          <w:b/>
          <w:sz w:val="24"/>
          <w:szCs w:val="24"/>
        </w:rPr>
        <w:t>•</w:t>
      </w:r>
      <w:r w:rsidR="004104A0" w:rsidRPr="00041F6D">
        <w:rPr>
          <w:sz w:val="24"/>
          <w:szCs w:val="24"/>
        </w:rPr>
        <w:t xml:space="preserve"> </w:t>
      </w:r>
      <w:r w:rsidRPr="00041F6D">
        <w:rPr>
          <w:bCs/>
          <w:sz w:val="24"/>
          <w:szCs w:val="24"/>
        </w:rPr>
        <w:t>Operating System Principles</w:t>
      </w:r>
      <w:r w:rsidR="006D1662" w:rsidRPr="00041F6D">
        <w:rPr>
          <w:b/>
          <w:sz w:val="24"/>
          <w:szCs w:val="24"/>
        </w:rPr>
        <w:t xml:space="preserve">  </w:t>
      </w:r>
      <w:r w:rsidR="00582A38">
        <w:rPr>
          <w:bCs/>
          <w:sz w:val="24"/>
          <w:szCs w:val="24"/>
        </w:rPr>
        <w:t xml:space="preserve">     </w:t>
      </w:r>
      <w:r w:rsidR="00582A38" w:rsidRPr="00041F6D">
        <w:rPr>
          <w:sz w:val="24"/>
          <w:szCs w:val="24"/>
        </w:rPr>
        <w:t>• Data Warehousing &amp; Mining</w:t>
      </w:r>
      <w:r w:rsidR="00582A38">
        <w:rPr>
          <w:b/>
          <w:sz w:val="24"/>
          <w:szCs w:val="24"/>
        </w:rPr>
        <w:t xml:space="preserve">     </w:t>
      </w:r>
      <w:r w:rsidRPr="00041F6D">
        <w:rPr>
          <w:b/>
          <w:sz w:val="24"/>
          <w:szCs w:val="24"/>
        </w:rPr>
        <w:t>•</w:t>
      </w:r>
      <w:r w:rsidRPr="00041F6D">
        <w:rPr>
          <w:sz w:val="24"/>
          <w:szCs w:val="24"/>
        </w:rPr>
        <w:t xml:space="preserve"> Object</w:t>
      </w:r>
      <w:r w:rsidRPr="00041F6D">
        <w:rPr>
          <w:bCs/>
          <w:sz w:val="24"/>
          <w:szCs w:val="24"/>
        </w:rPr>
        <w:t xml:space="preserve"> Oriented Computer Graphics</w:t>
      </w:r>
      <w:r w:rsidRPr="00041F6D">
        <w:rPr>
          <w:bCs/>
          <w:sz w:val="24"/>
          <w:szCs w:val="24"/>
        </w:rPr>
        <w:tab/>
      </w:r>
    </w:p>
    <w:p w14:paraId="4D658C94" w14:textId="77777777" w:rsidR="0041419A" w:rsidRPr="00041F6D" w:rsidRDefault="0041419A" w:rsidP="003A783C">
      <w:pPr>
        <w:spacing w:before="100"/>
        <w:ind w:left="450" w:right="3112"/>
        <w:jc w:val="both"/>
        <w:rPr>
          <w:rFonts w:eastAsia="Arial"/>
          <w:b/>
          <w:sz w:val="24"/>
          <w:szCs w:val="24"/>
        </w:rPr>
      </w:pPr>
      <w:r w:rsidRPr="00041F6D">
        <w:rPr>
          <w:rFonts w:eastAsia="Arial"/>
          <w:b/>
          <w:sz w:val="24"/>
          <w:szCs w:val="24"/>
        </w:rPr>
        <w:t>PROJECTS:</w:t>
      </w:r>
    </w:p>
    <w:p w14:paraId="205B7CFC" w14:textId="68C7D7FF" w:rsidR="00382A4F" w:rsidRDefault="00382A4F" w:rsidP="00382A4F">
      <w:pPr>
        <w:ind w:left="450"/>
        <w:rPr>
          <w:sz w:val="24"/>
          <w:szCs w:val="24"/>
        </w:rPr>
      </w:pPr>
      <w:r w:rsidRPr="00041F6D">
        <w:rPr>
          <w:rFonts w:eastAsia="Calibri"/>
          <w:b/>
          <w:position w:val="1"/>
          <w:sz w:val="24"/>
          <w:szCs w:val="24"/>
        </w:rPr>
        <w:t xml:space="preserve">• </w:t>
      </w:r>
      <w:r w:rsidRPr="00041F6D">
        <w:rPr>
          <w:b/>
          <w:sz w:val="24"/>
          <w:szCs w:val="24"/>
        </w:rPr>
        <w:t>The Travel Student (</w:t>
      </w:r>
      <w:hyperlink r:id="rId11" w:history="1">
        <w:r w:rsidRPr="00041F6D">
          <w:rPr>
            <w:rStyle w:val="Hyperlink"/>
            <w:b/>
            <w:sz w:val="24"/>
            <w:szCs w:val="24"/>
          </w:rPr>
          <w:t>www.thetravelstudent.com</w:t>
        </w:r>
      </w:hyperlink>
      <w:r w:rsidRPr="00041F6D">
        <w:rPr>
          <w:b/>
          <w:sz w:val="24"/>
          <w:szCs w:val="24"/>
        </w:rPr>
        <w:t xml:space="preserve">):  </w:t>
      </w:r>
      <w:r w:rsidRPr="00041F6D">
        <w:rPr>
          <w:sz w:val="24"/>
          <w:szCs w:val="24"/>
        </w:rPr>
        <w:t>Developed a responsive</w:t>
      </w:r>
      <w:r w:rsidR="004E6AC1">
        <w:rPr>
          <w:sz w:val="24"/>
          <w:szCs w:val="24"/>
        </w:rPr>
        <w:t xml:space="preserve"> travel</w:t>
      </w:r>
      <w:r w:rsidRPr="00041F6D">
        <w:rPr>
          <w:sz w:val="24"/>
          <w:szCs w:val="24"/>
        </w:rPr>
        <w:t xml:space="preserve"> website using Bootstra</w:t>
      </w:r>
      <w:r w:rsidR="00123707">
        <w:rPr>
          <w:sz w:val="24"/>
          <w:szCs w:val="24"/>
        </w:rPr>
        <w:t>p, HTML, CSS, JavaScript, XML, SVG, React</w:t>
      </w:r>
      <w:r w:rsidRPr="00041F6D">
        <w:rPr>
          <w:sz w:val="24"/>
          <w:szCs w:val="24"/>
        </w:rPr>
        <w:t>.</w:t>
      </w:r>
      <w:r w:rsidR="000B6E31">
        <w:rPr>
          <w:sz w:val="24"/>
          <w:szCs w:val="24"/>
        </w:rPr>
        <w:t xml:space="preserve"> Also deployed the website using </w:t>
      </w:r>
      <w:r w:rsidR="000B6E31" w:rsidRPr="000B6E31">
        <w:rPr>
          <w:b/>
          <w:sz w:val="24"/>
          <w:szCs w:val="24"/>
        </w:rPr>
        <w:t>Amazon Web Services</w:t>
      </w:r>
      <w:r w:rsidR="000B6E31">
        <w:rPr>
          <w:sz w:val="24"/>
          <w:szCs w:val="24"/>
        </w:rPr>
        <w:t xml:space="preserve"> and used different AWS technologies to develop the website.</w:t>
      </w:r>
    </w:p>
    <w:p w14:paraId="76205685" w14:textId="4603C182" w:rsidR="00382A4F" w:rsidRPr="00041F6D" w:rsidRDefault="00382A4F" w:rsidP="00382A4F">
      <w:pPr>
        <w:spacing w:before="39"/>
        <w:ind w:left="450"/>
        <w:rPr>
          <w:rFonts w:eastAsia="Calibri"/>
          <w:position w:val="1"/>
          <w:sz w:val="24"/>
          <w:szCs w:val="24"/>
        </w:rPr>
      </w:pPr>
      <w:r w:rsidRPr="00041F6D">
        <w:rPr>
          <w:rFonts w:eastAsia="Calibri"/>
          <w:b/>
          <w:position w:val="1"/>
          <w:sz w:val="24"/>
          <w:szCs w:val="24"/>
        </w:rPr>
        <w:t>•</w:t>
      </w:r>
      <w:r w:rsidRPr="00041F6D">
        <w:rPr>
          <w:sz w:val="24"/>
          <w:szCs w:val="24"/>
        </w:rPr>
        <w:t xml:space="preserve"> </w:t>
      </w:r>
      <w:r w:rsidRPr="00041F6D">
        <w:rPr>
          <w:rFonts w:eastAsia="Calibri"/>
          <w:b/>
          <w:position w:val="1"/>
          <w:sz w:val="24"/>
          <w:szCs w:val="24"/>
        </w:rPr>
        <w:t xml:space="preserve">Dog Catcher Game: </w:t>
      </w:r>
      <w:r w:rsidRPr="00041F6D">
        <w:rPr>
          <w:rFonts w:eastAsia="Calibri"/>
          <w:position w:val="1"/>
          <w:sz w:val="24"/>
          <w:szCs w:val="24"/>
        </w:rPr>
        <w:t xml:space="preserve">A </w:t>
      </w:r>
      <w:r w:rsidR="0038123F" w:rsidRPr="00041F6D">
        <w:rPr>
          <w:rFonts w:eastAsia="Calibri"/>
          <w:position w:val="1"/>
          <w:sz w:val="24"/>
          <w:szCs w:val="24"/>
        </w:rPr>
        <w:t xml:space="preserve">JAVA </w:t>
      </w:r>
      <w:r w:rsidR="008461F5">
        <w:rPr>
          <w:rFonts w:eastAsia="Calibri"/>
          <w:position w:val="1"/>
          <w:sz w:val="24"/>
          <w:szCs w:val="24"/>
        </w:rPr>
        <w:t>OOP</w:t>
      </w:r>
      <w:r w:rsidRPr="00041F6D">
        <w:rPr>
          <w:rFonts w:eastAsia="Calibri"/>
          <w:position w:val="1"/>
          <w:sz w:val="24"/>
          <w:szCs w:val="24"/>
        </w:rPr>
        <w:t xml:space="preserve"> game created </w:t>
      </w:r>
      <w:r w:rsidR="007629A5" w:rsidRPr="00041F6D">
        <w:rPr>
          <w:rFonts w:eastAsia="Calibri"/>
          <w:position w:val="1"/>
          <w:sz w:val="24"/>
          <w:szCs w:val="24"/>
        </w:rPr>
        <w:t>using</w:t>
      </w:r>
      <w:r w:rsidRPr="00041F6D">
        <w:rPr>
          <w:rFonts w:eastAsia="Calibri"/>
          <w:position w:val="1"/>
          <w:sz w:val="24"/>
          <w:szCs w:val="24"/>
        </w:rPr>
        <w:t xml:space="preserve"> Affine Transformation, Events, Animation, Sound.</w:t>
      </w:r>
    </w:p>
    <w:p w14:paraId="4BCEF0CB" w14:textId="5AB2C9C1" w:rsidR="0041419A" w:rsidRPr="00041F6D" w:rsidRDefault="0041419A" w:rsidP="003A783C">
      <w:pPr>
        <w:pStyle w:val="Default"/>
        <w:tabs>
          <w:tab w:val="left" w:pos="7020"/>
        </w:tabs>
        <w:ind w:left="450"/>
        <w:rPr>
          <w:rFonts w:ascii="Times New Roman" w:hAnsi="Times New Roman" w:cs="Times New Roman"/>
          <w:color w:val="auto"/>
        </w:rPr>
      </w:pPr>
      <w:r w:rsidRPr="00041F6D">
        <w:rPr>
          <w:rFonts w:ascii="Times New Roman" w:eastAsia="Calibri" w:hAnsi="Times New Roman" w:cs="Times New Roman"/>
          <w:b/>
          <w:color w:val="auto"/>
          <w:position w:val="1"/>
        </w:rPr>
        <w:t>• City County Codes for Fran</w:t>
      </w:r>
      <w:r w:rsidR="00013BFE" w:rsidRPr="00041F6D">
        <w:rPr>
          <w:rFonts w:ascii="Times New Roman" w:eastAsia="Calibri" w:hAnsi="Times New Roman" w:cs="Times New Roman"/>
          <w:b/>
          <w:color w:val="auto"/>
          <w:position w:val="1"/>
        </w:rPr>
        <w:t>chise Tax Board(Senior Project)</w:t>
      </w:r>
      <w:r w:rsidRPr="00041F6D">
        <w:rPr>
          <w:rFonts w:ascii="Times New Roman" w:eastAsia="Calibri" w:hAnsi="Times New Roman" w:cs="Times New Roman"/>
          <w:b/>
          <w:color w:val="auto"/>
          <w:position w:val="1"/>
        </w:rPr>
        <w:t xml:space="preserve">: </w:t>
      </w:r>
      <w:r w:rsidR="00013BFE" w:rsidRPr="00041F6D">
        <w:rPr>
          <w:rFonts w:ascii="Times New Roman" w:hAnsi="Times New Roman" w:cs="Times New Roman"/>
          <w:color w:val="auto"/>
        </w:rPr>
        <w:t xml:space="preserve">Redefined </w:t>
      </w:r>
      <w:r w:rsidRPr="00041F6D">
        <w:rPr>
          <w:rFonts w:ascii="Times New Roman" w:hAnsi="Times New Roman" w:cs="Times New Roman"/>
          <w:color w:val="auto"/>
        </w:rPr>
        <w:t xml:space="preserve">the </w:t>
      </w:r>
      <w:r w:rsidR="0057136B" w:rsidRPr="00041F6D">
        <w:rPr>
          <w:rFonts w:ascii="Times New Roman" w:hAnsi="Times New Roman" w:cs="Times New Roman"/>
          <w:color w:val="auto"/>
        </w:rPr>
        <w:t xml:space="preserve">web </w:t>
      </w:r>
      <w:r w:rsidR="00013BFE" w:rsidRPr="00041F6D">
        <w:rPr>
          <w:rFonts w:ascii="Times New Roman" w:hAnsi="Times New Roman" w:cs="Times New Roman"/>
          <w:color w:val="auto"/>
        </w:rPr>
        <w:t xml:space="preserve">application architecture &amp; </w:t>
      </w:r>
      <w:r w:rsidRPr="00041F6D">
        <w:rPr>
          <w:rFonts w:ascii="Times New Roman" w:hAnsi="Times New Roman" w:cs="Times New Roman"/>
          <w:color w:val="auto"/>
        </w:rPr>
        <w:t>design</w:t>
      </w:r>
      <w:r w:rsidR="00441B82" w:rsidRPr="00041F6D">
        <w:rPr>
          <w:rFonts w:ascii="Times New Roman" w:hAnsi="Times New Roman" w:cs="Times New Roman"/>
          <w:color w:val="auto"/>
        </w:rPr>
        <w:t xml:space="preserve"> </w:t>
      </w:r>
      <w:r w:rsidR="00AD7516" w:rsidRPr="00041F6D">
        <w:rPr>
          <w:rFonts w:ascii="Times New Roman" w:hAnsi="Times New Roman" w:cs="Times New Roman"/>
          <w:color w:val="auto"/>
        </w:rPr>
        <w:t>ASP</w:t>
      </w:r>
      <w:r w:rsidR="00441B82" w:rsidRPr="00041F6D">
        <w:rPr>
          <w:rFonts w:ascii="Times New Roman" w:hAnsi="Times New Roman" w:cs="Times New Roman"/>
          <w:color w:val="auto"/>
        </w:rPr>
        <w:t xml:space="preserve">.NET </w:t>
      </w:r>
      <w:r w:rsidRPr="00041F6D">
        <w:rPr>
          <w:rFonts w:ascii="Times New Roman" w:hAnsi="Times New Roman" w:cs="Times New Roman"/>
          <w:color w:val="auto"/>
        </w:rPr>
        <w:t>with SQL Server 2014 Database</w:t>
      </w:r>
      <w:r w:rsidRPr="00041F6D">
        <w:rPr>
          <w:rFonts w:ascii="Times New Roman" w:hAnsi="Times New Roman" w:cs="Times New Roman"/>
          <w:b/>
          <w:color w:val="auto"/>
        </w:rPr>
        <w:t xml:space="preserve">, </w:t>
      </w:r>
      <w:r w:rsidRPr="00041F6D">
        <w:rPr>
          <w:rFonts w:ascii="Times New Roman" w:hAnsi="Times New Roman" w:cs="Times New Roman"/>
          <w:color w:val="auto"/>
        </w:rPr>
        <w:t xml:space="preserve">C# </w:t>
      </w:r>
      <w:r w:rsidR="00013BFE" w:rsidRPr="00041F6D">
        <w:rPr>
          <w:rFonts w:ascii="Times New Roman" w:hAnsi="Times New Roman" w:cs="Times New Roman"/>
          <w:color w:val="auto"/>
        </w:rPr>
        <w:t>&amp;</w:t>
      </w:r>
      <w:r w:rsidRPr="00041F6D">
        <w:rPr>
          <w:rFonts w:ascii="Times New Roman" w:hAnsi="Times New Roman" w:cs="Times New Roman"/>
          <w:color w:val="auto"/>
        </w:rPr>
        <w:t xml:space="preserve"> other Web Applications using Agile Methodology</w:t>
      </w:r>
      <w:r w:rsidR="008E51BB">
        <w:rPr>
          <w:rFonts w:ascii="Times New Roman" w:hAnsi="Times New Roman" w:cs="Times New Roman"/>
          <w:color w:val="auto"/>
        </w:rPr>
        <w:t>.</w:t>
      </w:r>
    </w:p>
    <w:p w14:paraId="02338A19" w14:textId="1D081325" w:rsidR="00013BFE" w:rsidRPr="00041F6D" w:rsidRDefault="00013BFE" w:rsidP="00013BFE">
      <w:pPr>
        <w:spacing w:before="40"/>
        <w:ind w:firstLine="450"/>
        <w:jc w:val="both"/>
        <w:rPr>
          <w:sz w:val="24"/>
          <w:szCs w:val="24"/>
        </w:rPr>
      </w:pPr>
      <w:r w:rsidRPr="00041F6D">
        <w:rPr>
          <w:rFonts w:eastAsia="Calibri"/>
          <w:b/>
          <w:position w:val="1"/>
          <w:sz w:val="24"/>
          <w:szCs w:val="24"/>
        </w:rPr>
        <w:t>•</w:t>
      </w:r>
      <w:r w:rsidRPr="00041F6D">
        <w:rPr>
          <w:sz w:val="24"/>
          <w:szCs w:val="24"/>
        </w:rPr>
        <w:t xml:space="preserve"> </w:t>
      </w:r>
      <w:r w:rsidRPr="00041F6D">
        <w:rPr>
          <w:rFonts w:eastAsia="Calibri"/>
          <w:b/>
          <w:position w:val="1"/>
          <w:sz w:val="24"/>
          <w:szCs w:val="24"/>
        </w:rPr>
        <w:t xml:space="preserve">Networking Projects (using Python): • </w:t>
      </w:r>
      <w:r w:rsidRPr="00041F6D">
        <w:rPr>
          <w:sz w:val="24"/>
          <w:szCs w:val="24"/>
        </w:rPr>
        <w:t xml:space="preserve">SMTP Mail Client           </w:t>
      </w:r>
      <w:r w:rsidRPr="00041F6D">
        <w:rPr>
          <w:rFonts w:eastAsia="Calibri"/>
          <w:b/>
          <w:position w:val="1"/>
          <w:sz w:val="24"/>
          <w:szCs w:val="24"/>
        </w:rPr>
        <w:t>•</w:t>
      </w:r>
      <w:r w:rsidRPr="00041F6D">
        <w:rPr>
          <w:sz w:val="24"/>
          <w:szCs w:val="24"/>
        </w:rPr>
        <w:t xml:space="preserve"> Echo/Client Server         </w:t>
      </w:r>
      <w:r w:rsidRPr="00041F6D">
        <w:rPr>
          <w:rFonts w:eastAsia="Calibri"/>
          <w:b/>
          <w:position w:val="1"/>
          <w:sz w:val="24"/>
          <w:szCs w:val="24"/>
        </w:rPr>
        <w:t xml:space="preserve">• </w:t>
      </w:r>
      <w:r w:rsidRPr="00041F6D">
        <w:rPr>
          <w:sz w:val="24"/>
          <w:szCs w:val="24"/>
        </w:rPr>
        <w:t>Chat Application</w:t>
      </w:r>
    </w:p>
    <w:p w14:paraId="41B739FB" w14:textId="71AACC8B" w:rsidR="00013BFE" w:rsidRPr="00041F6D" w:rsidRDefault="00013BFE" w:rsidP="00013BFE">
      <w:pPr>
        <w:spacing w:before="40"/>
        <w:ind w:left="450"/>
        <w:jc w:val="both"/>
        <w:rPr>
          <w:rFonts w:eastAsia="Calibri"/>
          <w:position w:val="1"/>
          <w:sz w:val="24"/>
          <w:szCs w:val="24"/>
        </w:rPr>
      </w:pPr>
      <w:r w:rsidRPr="00041F6D">
        <w:rPr>
          <w:rFonts w:eastAsia="Calibri"/>
          <w:b/>
          <w:position w:val="1"/>
          <w:sz w:val="24"/>
          <w:szCs w:val="24"/>
        </w:rPr>
        <w:t>•</w:t>
      </w:r>
      <w:r w:rsidRPr="00041F6D">
        <w:rPr>
          <w:sz w:val="24"/>
          <w:szCs w:val="24"/>
        </w:rPr>
        <w:t xml:space="preserve"> </w:t>
      </w:r>
      <w:r w:rsidRPr="00041F6D">
        <w:rPr>
          <w:rFonts w:eastAsia="Calibri"/>
          <w:b/>
          <w:position w:val="1"/>
          <w:sz w:val="24"/>
          <w:szCs w:val="24"/>
        </w:rPr>
        <w:t xml:space="preserve">Python Projects: </w:t>
      </w:r>
      <w:r w:rsidRPr="00041F6D">
        <w:rPr>
          <w:rFonts w:eastAsia="Calibri"/>
          <w:position w:val="1"/>
          <w:sz w:val="24"/>
          <w:szCs w:val="24"/>
        </w:rPr>
        <w:t>I did many Sorting projects</w:t>
      </w:r>
      <w:r w:rsidRPr="00041F6D">
        <w:rPr>
          <w:rFonts w:eastAsia="Calibri"/>
          <w:b/>
          <w:position w:val="1"/>
          <w:sz w:val="24"/>
          <w:szCs w:val="24"/>
        </w:rPr>
        <w:t xml:space="preserve"> </w:t>
      </w:r>
      <w:r w:rsidRPr="00041F6D">
        <w:rPr>
          <w:rFonts w:eastAsia="Calibri"/>
          <w:position w:val="1"/>
          <w:sz w:val="24"/>
          <w:szCs w:val="24"/>
        </w:rPr>
        <w:t>as a part of my assignments and also created sound (.wav) files with the help of different Python libraries like matplotlib, numpy and more.</w:t>
      </w:r>
    </w:p>
    <w:p w14:paraId="5CF86C38" w14:textId="68AFD3AC" w:rsidR="0041419A" w:rsidRPr="00041F6D" w:rsidRDefault="0041419A" w:rsidP="003A783C">
      <w:pPr>
        <w:spacing w:before="39"/>
        <w:ind w:left="450"/>
        <w:rPr>
          <w:sz w:val="24"/>
          <w:szCs w:val="24"/>
        </w:rPr>
      </w:pPr>
      <w:r w:rsidRPr="00041F6D">
        <w:rPr>
          <w:rFonts w:eastAsia="Calibri"/>
          <w:b/>
          <w:position w:val="1"/>
          <w:sz w:val="24"/>
          <w:szCs w:val="24"/>
        </w:rPr>
        <w:t>•</w:t>
      </w:r>
      <w:r w:rsidRPr="00041F6D">
        <w:rPr>
          <w:sz w:val="24"/>
          <w:szCs w:val="24"/>
        </w:rPr>
        <w:t xml:space="preserve"> </w:t>
      </w:r>
      <w:r w:rsidRPr="00041F6D">
        <w:rPr>
          <w:b/>
          <w:sz w:val="24"/>
          <w:szCs w:val="24"/>
        </w:rPr>
        <w:t>White Wave Digital (Software Engineering)</w:t>
      </w:r>
      <w:r w:rsidRPr="00041F6D">
        <w:rPr>
          <w:rFonts w:eastAsia="Calibri"/>
          <w:b/>
          <w:position w:val="1"/>
          <w:sz w:val="24"/>
          <w:szCs w:val="24"/>
        </w:rPr>
        <w:t>:</w:t>
      </w:r>
      <w:r w:rsidRPr="00041F6D">
        <w:rPr>
          <w:rFonts w:eastAsia="Calibri"/>
          <w:position w:val="1"/>
          <w:sz w:val="24"/>
          <w:szCs w:val="24"/>
        </w:rPr>
        <w:t xml:space="preserve"> </w:t>
      </w:r>
      <w:r w:rsidR="00CC32F4" w:rsidRPr="00041F6D">
        <w:rPr>
          <w:sz w:val="24"/>
          <w:szCs w:val="24"/>
        </w:rPr>
        <w:t>D</w:t>
      </w:r>
      <w:r w:rsidRPr="00041F6D">
        <w:rPr>
          <w:spacing w:val="-2"/>
          <w:sz w:val="24"/>
          <w:szCs w:val="24"/>
        </w:rPr>
        <w:t>e</w:t>
      </w:r>
      <w:r w:rsidRPr="00041F6D">
        <w:rPr>
          <w:spacing w:val="1"/>
          <w:sz w:val="24"/>
          <w:szCs w:val="24"/>
        </w:rPr>
        <w:t>si</w:t>
      </w:r>
      <w:r w:rsidRPr="00041F6D">
        <w:rPr>
          <w:spacing w:val="-2"/>
          <w:sz w:val="24"/>
          <w:szCs w:val="24"/>
        </w:rPr>
        <w:t>g</w:t>
      </w:r>
      <w:r w:rsidRPr="00041F6D">
        <w:rPr>
          <w:sz w:val="24"/>
          <w:szCs w:val="24"/>
        </w:rPr>
        <w:t>n</w:t>
      </w:r>
      <w:r w:rsidR="00CC32F4" w:rsidRPr="00041F6D">
        <w:rPr>
          <w:sz w:val="24"/>
          <w:szCs w:val="24"/>
        </w:rPr>
        <w:t>ed</w:t>
      </w:r>
      <w:r w:rsidRPr="00041F6D">
        <w:rPr>
          <w:spacing w:val="36"/>
          <w:sz w:val="24"/>
          <w:szCs w:val="24"/>
        </w:rPr>
        <w:t xml:space="preserve"> </w:t>
      </w:r>
      <w:r w:rsidRPr="00041F6D">
        <w:rPr>
          <w:sz w:val="24"/>
          <w:szCs w:val="24"/>
        </w:rPr>
        <w:t>a</w:t>
      </w:r>
      <w:r w:rsidRPr="00041F6D">
        <w:rPr>
          <w:spacing w:val="36"/>
          <w:sz w:val="24"/>
          <w:szCs w:val="24"/>
        </w:rPr>
        <w:t xml:space="preserve"> </w:t>
      </w:r>
      <w:r w:rsidRPr="00041F6D">
        <w:rPr>
          <w:sz w:val="24"/>
          <w:szCs w:val="24"/>
        </w:rPr>
        <w:t xml:space="preserve">user friendly website for </w:t>
      </w:r>
      <w:r w:rsidR="008E51BB">
        <w:rPr>
          <w:sz w:val="24"/>
          <w:szCs w:val="24"/>
        </w:rPr>
        <w:t>White Wave Digital.</w:t>
      </w:r>
    </w:p>
    <w:p w14:paraId="256C9097" w14:textId="256088F0" w:rsidR="0041419A" w:rsidRPr="00041F6D" w:rsidRDefault="0041419A" w:rsidP="003A783C">
      <w:pPr>
        <w:spacing w:before="39"/>
        <w:ind w:left="450"/>
        <w:rPr>
          <w:rFonts w:eastAsia="Calibri"/>
          <w:position w:val="1"/>
          <w:sz w:val="24"/>
          <w:szCs w:val="24"/>
        </w:rPr>
      </w:pPr>
      <w:r w:rsidRPr="00041F6D">
        <w:rPr>
          <w:rFonts w:eastAsia="Calibri"/>
          <w:b/>
          <w:position w:val="1"/>
          <w:sz w:val="24"/>
          <w:szCs w:val="24"/>
        </w:rPr>
        <w:t xml:space="preserve">• Data </w:t>
      </w:r>
      <w:r w:rsidR="00276974" w:rsidRPr="00041F6D">
        <w:rPr>
          <w:rFonts w:eastAsia="Calibri"/>
          <w:b/>
          <w:position w:val="1"/>
          <w:sz w:val="24"/>
          <w:szCs w:val="24"/>
        </w:rPr>
        <w:t xml:space="preserve">mart </w:t>
      </w:r>
      <w:r w:rsidRPr="00041F6D">
        <w:rPr>
          <w:rFonts w:eastAsia="Calibri"/>
          <w:b/>
          <w:position w:val="1"/>
          <w:sz w:val="24"/>
          <w:szCs w:val="24"/>
        </w:rPr>
        <w:t xml:space="preserve">on Golf </w:t>
      </w:r>
      <w:r w:rsidR="00CC32F4" w:rsidRPr="00041F6D">
        <w:rPr>
          <w:rFonts w:eastAsia="Calibri"/>
          <w:b/>
          <w:position w:val="1"/>
          <w:sz w:val="24"/>
          <w:szCs w:val="24"/>
        </w:rPr>
        <w:t>Champions</w:t>
      </w:r>
      <w:r w:rsidR="00276974" w:rsidRPr="00041F6D">
        <w:rPr>
          <w:rFonts w:eastAsia="Calibri"/>
          <w:b/>
          <w:position w:val="1"/>
          <w:sz w:val="24"/>
          <w:szCs w:val="24"/>
        </w:rPr>
        <w:t xml:space="preserve"> </w:t>
      </w:r>
      <w:r w:rsidRPr="00041F6D">
        <w:rPr>
          <w:rFonts w:eastAsia="Calibri"/>
          <w:position w:val="1"/>
          <w:sz w:val="24"/>
          <w:szCs w:val="24"/>
        </w:rPr>
        <w:t>(Big Data)</w:t>
      </w:r>
      <w:r w:rsidR="00CC32F4" w:rsidRPr="00041F6D">
        <w:rPr>
          <w:rFonts w:eastAsia="Calibri"/>
          <w:position w:val="1"/>
          <w:sz w:val="24"/>
          <w:szCs w:val="24"/>
        </w:rPr>
        <w:t xml:space="preserve"> collected data from different website, processed it and stored it in a database</w:t>
      </w:r>
      <w:r w:rsidR="00CC32F4" w:rsidRPr="00041F6D">
        <w:rPr>
          <w:rFonts w:eastAsia="Calibri"/>
          <w:b/>
          <w:position w:val="1"/>
          <w:sz w:val="24"/>
          <w:szCs w:val="24"/>
        </w:rPr>
        <w:t xml:space="preserve"> </w:t>
      </w:r>
      <w:r w:rsidR="00CC32F4" w:rsidRPr="00041F6D">
        <w:rPr>
          <w:rFonts w:eastAsia="Calibri"/>
          <w:position w:val="1"/>
          <w:sz w:val="24"/>
          <w:szCs w:val="24"/>
        </w:rPr>
        <w:t xml:space="preserve">using MySQL. Created the Front end website </w:t>
      </w:r>
      <w:r w:rsidR="000A7497" w:rsidRPr="00041F6D">
        <w:rPr>
          <w:rFonts w:eastAsia="Calibri"/>
          <w:position w:val="1"/>
          <w:sz w:val="24"/>
          <w:szCs w:val="24"/>
        </w:rPr>
        <w:t xml:space="preserve">using </w:t>
      </w:r>
      <w:r w:rsidR="00CC32F4" w:rsidRPr="00041F6D">
        <w:rPr>
          <w:rFonts w:eastAsia="Calibri"/>
          <w:position w:val="1"/>
          <w:sz w:val="24"/>
          <w:szCs w:val="24"/>
        </w:rPr>
        <w:t>HTML, CSS, Bootstrap</w:t>
      </w:r>
      <w:r w:rsidR="000A7497" w:rsidRPr="00041F6D">
        <w:rPr>
          <w:rFonts w:eastAsia="Calibri"/>
          <w:position w:val="1"/>
          <w:sz w:val="24"/>
          <w:szCs w:val="24"/>
        </w:rPr>
        <w:t xml:space="preserve"> and PHP.</w:t>
      </w:r>
    </w:p>
    <w:p w14:paraId="37A40148" w14:textId="35A0B628" w:rsidR="003A783C" w:rsidRPr="00041F6D" w:rsidRDefault="0038123F" w:rsidP="00441B82">
      <w:pPr>
        <w:spacing w:before="39"/>
        <w:ind w:left="450"/>
        <w:rPr>
          <w:rFonts w:eastAsia="Calibri"/>
          <w:b/>
          <w:position w:val="1"/>
          <w:sz w:val="24"/>
          <w:szCs w:val="24"/>
        </w:rPr>
      </w:pPr>
      <w:r w:rsidRPr="00041F6D">
        <w:rPr>
          <w:rFonts w:eastAsia="Calibri"/>
          <w:b/>
          <w:position w:val="1"/>
          <w:sz w:val="24"/>
          <w:szCs w:val="24"/>
        </w:rPr>
        <w:t>•</w:t>
      </w:r>
      <w:r w:rsidR="00276974" w:rsidRPr="00041F6D">
        <w:rPr>
          <w:rFonts w:eastAsia="Calibri"/>
          <w:b/>
          <w:position w:val="1"/>
          <w:sz w:val="24"/>
          <w:szCs w:val="24"/>
        </w:rPr>
        <w:t xml:space="preserve"> </w:t>
      </w:r>
      <w:r w:rsidR="00276974" w:rsidRPr="00041F6D">
        <w:rPr>
          <w:b/>
          <w:sz w:val="24"/>
          <w:szCs w:val="24"/>
        </w:rPr>
        <w:t xml:space="preserve">Stock Market Prediction </w:t>
      </w:r>
      <w:r w:rsidR="000A7497" w:rsidRPr="00041F6D">
        <w:rPr>
          <w:b/>
          <w:sz w:val="24"/>
          <w:szCs w:val="24"/>
        </w:rPr>
        <w:t xml:space="preserve">- </w:t>
      </w:r>
      <w:r w:rsidR="00276974" w:rsidRPr="00041F6D">
        <w:rPr>
          <w:rFonts w:eastAsia="Calibri"/>
          <w:b/>
          <w:position w:val="1"/>
          <w:sz w:val="24"/>
          <w:szCs w:val="24"/>
        </w:rPr>
        <w:t>Data Mining(Big Data)</w:t>
      </w:r>
      <w:r w:rsidR="000A7497" w:rsidRPr="00041F6D">
        <w:rPr>
          <w:rFonts w:eastAsia="Calibri"/>
          <w:b/>
          <w:position w:val="1"/>
          <w:sz w:val="24"/>
          <w:szCs w:val="24"/>
        </w:rPr>
        <w:t xml:space="preserve"> </w:t>
      </w:r>
      <w:r w:rsidR="000A7497" w:rsidRPr="00041F6D">
        <w:rPr>
          <w:rFonts w:eastAsia="Calibri"/>
          <w:position w:val="1"/>
          <w:sz w:val="24"/>
          <w:szCs w:val="24"/>
        </w:rPr>
        <w:t>using tools like</w:t>
      </w:r>
      <w:r w:rsidR="000A7497" w:rsidRPr="00041F6D">
        <w:rPr>
          <w:rFonts w:eastAsia="Calibri"/>
          <w:b/>
          <w:position w:val="1"/>
          <w:sz w:val="24"/>
          <w:szCs w:val="24"/>
        </w:rPr>
        <w:t xml:space="preserve"> WEKA and Tableau.</w:t>
      </w:r>
      <w:bookmarkEnd w:id="0"/>
      <w:bookmarkEnd w:id="1"/>
    </w:p>
    <w:sectPr w:rsidR="003A783C" w:rsidRPr="00041F6D" w:rsidSect="0041419A">
      <w:type w:val="continuous"/>
      <w:pgSz w:w="12240" w:h="15840"/>
      <w:pgMar w:top="270" w:right="540" w:bottom="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32EF9" w14:textId="77777777" w:rsidR="000B6E31" w:rsidRDefault="000B6E31" w:rsidP="008E51BB">
      <w:r>
        <w:separator/>
      </w:r>
    </w:p>
  </w:endnote>
  <w:endnote w:type="continuationSeparator" w:id="0">
    <w:p w14:paraId="2854382A" w14:textId="77777777" w:rsidR="000B6E31" w:rsidRDefault="000B6E31" w:rsidP="008E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96EEB" w14:textId="77777777" w:rsidR="000B6E31" w:rsidRDefault="000B6E31" w:rsidP="008E51BB">
      <w:r>
        <w:separator/>
      </w:r>
    </w:p>
  </w:footnote>
  <w:footnote w:type="continuationSeparator" w:id="0">
    <w:p w14:paraId="174A9559" w14:textId="77777777" w:rsidR="000B6E31" w:rsidRDefault="000B6E31" w:rsidP="008E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1CADC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3E40F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0F6BD1"/>
    <w:multiLevelType w:val="multilevel"/>
    <w:tmpl w:val="ED8C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5FF4584"/>
    <w:multiLevelType w:val="hybridMultilevel"/>
    <w:tmpl w:val="32FC6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A37AFA"/>
    <w:multiLevelType w:val="hybridMultilevel"/>
    <w:tmpl w:val="382C6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2C5D89"/>
    <w:multiLevelType w:val="hybridMultilevel"/>
    <w:tmpl w:val="BC1286B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20FF15AF"/>
    <w:multiLevelType w:val="hybridMultilevel"/>
    <w:tmpl w:val="BC1286B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2546366B"/>
    <w:multiLevelType w:val="hybridMultilevel"/>
    <w:tmpl w:val="D79028E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>
    <w:nsid w:val="357E72B8"/>
    <w:multiLevelType w:val="hybridMultilevel"/>
    <w:tmpl w:val="8EA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A0FD8"/>
    <w:multiLevelType w:val="hybridMultilevel"/>
    <w:tmpl w:val="4FE223BE"/>
    <w:lvl w:ilvl="0" w:tplc="A4C82F38">
      <w:start w:val="1"/>
      <w:numFmt w:val="decimal"/>
      <w:lvlText w:val="%1."/>
      <w:lvlJc w:val="left"/>
      <w:pPr>
        <w:ind w:left="8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>
    <w:nsid w:val="45B9103D"/>
    <w:multiLevelType w:val="hybridMultilevel"/>
    <w:tmpl w:val="693EE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C0A6641"/>
    <w:multiLevelType w:val="multilevel"/>
    <w:tmpl w:val="F300E456"/>
    <w:lvl w:ilvl="0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4DF74631"/>
    <w:multiLevelType w:val="hybridMultilevel"/>
    <w:tmpl w:val="FCD87F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E42721C"/>
    <w:multiLevelType w:val="hybridMultilevel"/>
    <w:tmpl w:val="2E4A547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534E1C28"/>
    <w:multiLevelType w:val="multilevel"/>
    <w:tmpl w:val="26CA77A2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5B21429B"/>
    <w:multiLevelType w:val="hybridMultilevel"/>
    <w:tmpl w:val="BC1286B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67D9310D"/>
    <w:multiLevelType w:val="hybridMultilevel"/>
    <w:tmpl w:val="03147F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13"/>
  </w:num>
  <w:num w:numId="9">
    <w:abstractNumId w:val="11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4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2144"/>
    <w:rsid w:val="00013BFE"/>
    <w:rsid w:val="00041F6D"/>
    <w:rsid w:val="00081927"/>
    <w:rsid w:val="000869FB"/>
    <w:rsid w:val="00093336"/>
    <w:rsid w:val="00095738"/>
    <w:rsid w:val="000A7497"/>
    <w:rsid w:val="000B6E31"/>
    <w:rsid w:val="000E6CE2"/>
    <w:rsid w:val="000F3C00"/>
    <w:rsid w:val="00123707"/>
    <w:rsid w:val="00124DE4"/>
    <w:rsid w:val="00131B85"/>
    <w:rsid w:val="00132797"/>
    <w:rsid w:val="001419F1"/>
    <w:rsid w:val="00143035"/>
    <w:rsid w:val="00165C3B"/>
    <w:rsid w:val="001A2144"/>
    <w:rsid w:val="001B1407"/>
    <w:rsid w:val="001F2E50"/>
    <w:rsid w:val="001F7A68"/>
    <w:rsid w:val="00202507"/>
    <w:rsid w:val="002128A4"/>
    <w:rsid w:val="002217C9"/>
    <w:rsid w:val="002519BC"/>
    <w:rsid w:val="002536B8"/>
    <w:rsid w:val="00274102"/>
    <w:rsid w:val="00276974"/>
    <w:rsid w:val="002961BC"/>
    <w:rsid w:val="002A35E0"/>
    <w:rsid w:val="002B639D"/>
    <w:rsid w:val="002C4CD8"/>
    <w:rsid w:val="00355E41"/>
    <w:rsid w:val="00366F7F"/>
    <w:rsid w:val="00367879"/>
    <w:rsid w:val="00372B27"/>
    <w:rsid w:val="0038123F"/>
    <w:rsid w:val="00382A4F"/>
    <w:rsid w:val="00383C5F"/>
    <w:rsid w:val="00392E0F"/>
    <w:rsid w:val="00395E0E"/>
    <w:rsid w:val="003A783C"/>
    <w:rsid w:val="003B744B"/>
    <w:rsid w:val="003F1357"/>
    <w:rsid w:val="003F6946"/>
    <w:rsid w:val="0040706D"/>
    <w:rsid w:val="004104A0"/>
    <w:rsid w:val="0041419A"/>
    <w:rsid w:val="004230E8"/>
    <w:rsid w:val="00441B82"/>
    <w:rsid w:val="00451325"/>
    <w:rsid w:val="00452F82"/>
    <w:rsid w:val="0048710A"/>
    <w:rsid w:val="00490F6C"/>
    <w:rsid w:val="004E6AC1"/>
    <w:rsid w:val="004F027F"/>
    <w:rsid w:val="00516A7B"/>
    <w:rsid w:val="0055279D"/>
    <w:rsid w:val="00553324"/>
    <w:rsid w:val="0057136B"/>
    <w:rsid w:val="00582A38"/>
    <w:rsid w:val="00593492"/>
    <w:rsid w:val="005B6BD3"/>
    <w:rsid w:val="00606323"/>
    <w:rsid w:val="00627956"/>
    <w:rsid w:val="00631377"/>
    <w:rsid w:val="00642216"/>
    <w:rsid w:val="00645E39"/>
    <w:rsid w:val="00665BA0"/>
    <w:rsid w:val="00674539"/>
    <w:rsid w:val="00683F39"/>
    <w:rsid w:val="00683FA2"/>
    <w:rsid w:val="00685705"/>
    <w:rsid w:val="006A74ED"/>
    <w:rsid w:val="006D1662"/>
    <w:rsid w:val="006F5D60"/>
    <w:rsid w:val="00700E66"/>
    <w:rsid w:val="00706F2E"/>
    <w:rsid w:val="00760F53"/>
    <w:rsid w:val="007616F4"/>
    <w:rsid w:val="007629A5"/>
    <w:rsid w:val="007A6B3D"/>
    <w:rsid w:val="00800275"/>
    <w:rsid w:val="008154A0"/>
    <w:rsid w:val="008461F5"/>
    <w:rsid w:val="008560A6"/>
    <w:rsid w:val="00857B4D"/>
    <w:rsid w:val="00873921"/>
    <w:rsid w:val="008A1E23"/>
    <w:rsid w:val="008C64FD"/>
    <w:rsid w:val="008E51BB"/>
    <w:rsid w:val="008E6D66"/>
    <w:rsid w:val="008F47DF"/>
    <w:rsid w:val="00923E45"/>
    <w:rsid w:val="00953D5E"/>
    <w:rsid w:val="0096715A"/>
    <w:rsid w:val="009A731E"/>
    <w:rsid w:val="009C138D"/>
    <w:rsid w:val="009D60B3"/>
    <w:rsid w:val="00A01B36"/>
    <w:rsid w:val="00A23EA9"/>
    <w:rsid w:val="00A453F0"/>
    <w:rsid w:val="00A550A3"/>
    <w:rsid w:val="00A56187"/>
    <w:rsid w:val="00AD7516"/>
    <w:rsid w:val="00AF7F50"/>
    <w:rsid w:val="00B03032"/>
    <w:rsid w:val="00B41631"/>
    <w:rsid w:val="00B46084"/>
    <w:rsid w:val="00BA5808"/>
    <w:rsid w:val="00BB52B4"/>
    <w:rsid w:val="00BB7768"/>
    <w:rsid w:val="00BC6531"/>
    <w:rsid w:val="00BC7AF8"/>
    <w:rsid w:val="00BD1261"/>
    <w:rsid w:val="00C01F55"/>
    <w:rsid w:val="00C147C8"/>
    <w:rsid w:val="00C2039F"/>
    <w:rsid w:val="00C252F9"/>
    <w:rsid w:val="00C51E68"/>
    <w:rsid w:val="00C737CD"/>
    <w:rsid w:val="00CA0F8C"/>
    <w:rsid w:val="00CB61FA"/>
    <w:rsid w:val="00CC32F4"/>
    <w:rsid w:val="00D463A1"/>
    <w:rsid w:val="00D87584"/>
    <w:rsid w:val="00D90A93"/>
    <w:rsid w:val="00DA0261"/>
    <w:rsid w:val="00DC5F26"/>
    <w:rsid w:val="00DE3B6B"/>
    <w:rsid w:val="00E0627D"/>
    <w:rsid w:val="00E32033"/>
    <w:rsid w:val="00E3789E"/>
    <w:rsid w:val="00E749A8"/>
    <w:rsid w:val="00E74A9F"/>
    <w:rsid w:val="00E939C8"/>
    <w:rsid w:val="00EC1C48"/>
    <w:rsid w:val="00EC5E3F"/>
    <w:rsid w:val="00ED422F"/>
    <w:rsid w:val="00F07F1E"/>
    <w:rsid w:val="00F11738"/>
    <w:rsid w:val="00F45C8A"/>
    <w:rsid w:val="00F523D7"/>
    <w:rsid w:val="00F61C8F"/>
    <w:rsid w:val="00F65730"/>
    <w:rsid w:val="00F760F4"/>
    <w:rsid w:val="00F8349A"/>
    <w:rsid w:val="00F86BC2"/>
    <w:rsid w:val="00FC7DFB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30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01B3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List2">
    <w:name w:val="List 2"/>
    <w:basedOn w:val="Normal"/>
    <w:uiPriority w:val="99"/>
    <w:unhideWhenUsed/>
    <w:rsid w:val="00C01F55"/>
    <w:pPr>
      <w:ind w:left="720" w:hanging="360"/>
      <w:contextualSpacing/>
    </w:pPr>
  </w:style>
  <w:style w:type="paragraph" w:styleId="ListBullet">
    <w:name w:val="List Bullet"/>
    <w:basedOn w:val="Normal"/>
    <w:uiPriority w:val="99"/>
    <w:unhideWhenUsed/>
    <w:rsid w:val="00C01F5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C01F55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01F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1F55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1F5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1F5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F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F55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1F55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1F55"/>
  </w:style>
  <w:style w:type="character" w:styleId="Hyperlink">
    <w:name w:val="Hyperlink"/>
    <w:basedOn w:val="DefaultParagraphFont"/>
    <w:uiPriority w:val="99"/>
    <w:unhideWhenUsed/>
    <w:rsid w:val="00C01F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422F"/>
    <w:pPr>
      <w:spacing w:before="100" w:beforeAutospacing="1" w:after="100" w:afterAutospacing="1"/>
    </w:pPr>
    <w:rPr>
      <w:rFonts w:ascii="Times" w:hAnsi="Times"/>
    </w:rPr>
  </w:style>
  <w:style w:type="paragraph" w:customStyle="1" w:styleId="Default">
    <w:name w:val="Default"/>
    <w:rsid w:val="00EC1C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B639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1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1BB"/>
  </w:style>
  <w:style w:type="paragraph" w:styleId="Footer">
    <w:name w:val="footer"/>
    <w:basedOn w:val="Normal"/>
    <w:link w:val="FooterChar"/>
    <w:uiPriority w:val="99"/>
    <w:unhideWhenUsed/>
    <w:rsid w:val="008E51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1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01B36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List2">
    <w:name w:val="List 2"/>
    <w:basedOn w:val="Normal"/>
    <w:uiPriority w:val="99"/>
    <w:unhideWhenUsed/>
    <w:rsid w:val="00C01F55"/>
    <w:pPr>
      <w:ind w:left="720" w:hanging="360"/>
      <w:contextualSpacing/>
    </w:pPr>
  </w:style>
  <w:style w:type="paragraph" w:styleId="ListBullet">
    <w:name w:val="List Bullet"/>
    <w:basedOn w:val="Normal"/>
    <w:uiPriority w:val="99"/>
    <w:unhideWhenUsed/>
    <w:rsid w:val="00C01F5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C01F55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01F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1F55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1F5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1F5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F5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F55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1F55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1F55"/>
  </w:style>
  <w:style w:type="character" w:styleId="Hyperlink">
    <w:name w:val="Hyperlink"/>
    <w:basedOn w:val="DefaultParagraphFont"/>
    <w:uiPriority w:val="99"/>
    <w:unhideWhenUsed/>
    <w:rsid w:val="00C01F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422F"/>
    <w:pPr>
      <w:spacing w:before="100" w:beforeAutospacing="1" w:after="100" w:afterAutospacing="1"/>
    </w:pPr>
    <w:rPr>
      <w:rFonts w:ascii="Times" w:hAnsi="Times"/>
    </w:rPr>
  </w:style>
  <w:style w:type="paragraph" w:customStyle="1" w:styleId="Default">
    <w:name w:val="Default"/>
    <w:rsid w:val="00EC1C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B639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1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1BB"/>
  </w:style>
  <w:style w:type="paragraph" w:styleId="Footer">
    <w:name w:val="footer"/>
    <w:basedOn w:val="Normal"/>
    <w:link w:val="FooterChar"/>
    <w:uiPriority w:val="99"/>
    <w:unhideWhenUsed/>
    <w:rsid w:val="008E51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hetravelstudent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eveshbinjola" TargetMode="External"/><Relationship Id="rId9" Type="http://schemas.openxmlformats.org/officeDocument/2006/relationships/hyperlink" Target="mailto:binjoladevesh@gmail.com" TargetMode="External"/><Relationship Id="rId10" Type="http://schemas.openxmlformats.org/officeDocument/2006/relationships/hyperlink" Target="http://www.linkedin.com/in/dbinjo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572</Words>
  <Characters>3264</Characters>
  <Application>Microsoft Macintosh Word</Application>
  <DocSecurity>0</DocSecurity>
  <Lines>27</Lines>
  <Paragraphs>7</Paragraphs>
  <ScaleCrop>false</ScaleCrop>
  <Company>sunny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Devesh Binjola</cp:lastModifiedBy>
  <cp:revision>105</cp:revision>
  <dcterms:created xsi:type="dcterms:W3CDTF">2015-08-17T05:45:00Z</dcterms:created>
  <dcterms:modified xsi:type="dcterms:W3CDTF">2017-03-28T23:21:00Z</dcterms:modified>
</cp:coreProperties>
</file>